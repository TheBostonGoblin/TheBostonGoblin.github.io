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7BF1BD" w14:textId="00D233C5" w:rsidR="008C3A70" w:rsidRDefault="00FA51F2" w:rsidP="00FA51F2">
      <w:pPr>
        <w:pStyle w:val="div"/>
        <w:pBdr>
          <w:top w:val="none" w:sz="0" w:space="10" w:color="auto"/>
          <w:left w:val="none" w:sz="0" w:space="10" w:color="FE7A66"/>
          <w:bottom w:val="single" w:sz="8" w:space="4" w:color="FE7A66"/>
          <w:right w:val="none" w:sz="0" w:space="10" w:color="FE7A66"/>
        </w:pBdr>
        <w:shd w:val="clear" w:color="auto" w:fill="FE7A66"/>
        <w:tabs>
          <w:tab w:val="left" w:pos="1365"/>
          <w:tab w:val="left" w:pos="1650"/>
          <w:tab w:val="left" w:pos="2430"/>
          <w:tab w:val="center" w:pos="5280"/>
        </w:tabs>
        <w:spacing w:line="500" w:lineRule="exact"/>
        <w:ind w:left="200" w:right="200"/>
        <w:rPr>
          <w:rFonts w:ascii="Century Gothic" w:eastAsia="Century Gothic" w:hAnsi="Century Gothic" w:cs="Century Gothic"/>
          <w:b/>
          <w:bCs/>
          <w:caps/>
          <w:color w:val="FFFFFF"/>
          <w:sz w:val="42"/>
          <w:szCs w:val="42"/>
        </w:rPr>
      </w:pPr>
      <w:r>
        <w:rPr>
          <w:rStyle w:val="span"/>
          <w:rFonts w:ascii="Century Gothic" w:eastAsia="Century Gothic" w:hAnsi="Century Gothic" w:cs="Century Gothic"/>
          <w:b/>
          <w:bCs/>
          <w:caps/>
          <w:color w:val="FFFFFF"/>
          <w:sz w:val="42"/>
          <w:szCs w:val="42"/>
        </w:rPr>
        <w:tab/>
      </w:r>
      <w:r>
        <w:rPr>
          <w:rStyle w:val="span"/>
          <w:rFonts w:ascii="Century Gothic" w:eastAsia="Century Gothic" w:hAnsi="Century Gothic" w:cs="Century Gothic"/>
          <w:b/>
          <w:bCs/>
          <w:caps/>
          <w:color w:val="FFFFFF"/>
          <w:sz w:val="42"/>
          <w:szCs w:val="42"/>
        </w:rPr>
        <w:tab/>
      </w:r>
      <w:r>
        <w:rPr>
          <w:rStyle w:val="span"/>
          <w:rFonts w:ascii="Century Gothic" w:eastAsia="Century Gothic" w:hAnsi="Century Gothic" w:cs="Century Gothic"/>
          <w:b/>
          <w:bCs/>
          <w:caps/>
          <w:color w:val="FFFFFF"/>
          <w:sz w:val="42"/>
          <w:szCs w:val="42"/>
        </w:rPr>
        <w:tab/>
      </w:r>
      <w:r w:rsidR="006B05C4">
        <w:rPr>
          <w:rStyle w:val="span"/>
          <w:rFonts w:ascii="Century Gothic" w:eastAsia="Century Gothic" w:hAnsi="Century Gothic" w:cs="Century Gothic"/>
          <w:b/>
          <w:bCs/>
          <w:caps/>
          <w:color w:val="FFFFFF"/>
          <w:sz w:val="42"/>
          <w:szCs w:val="42"/>
        </w:rPr>
        <w:tab/>
      </w:r>
      <w:r w:rsidR="001E1018">
        <w:rPr>
          <w:rStyle w:val="span"/>
          <w:rFonts w:ascii="Century Gothic" w:eastAsia="Century Gothic" w:hAnsi="Century Gothic" w:cs="Century Gothic"/>
          <w:b/>
          <w:bCs/>
          <w:caps/>
          <w:color w:val="FFFFFF"/>
          <w:sz w:val="42"/>
          <w:szCs w:val="42"/>
        </w:rPr>
        <w:t>Daniel Joseph Jr</w:t>
      </w:r>
      <w:r w:rsidR="00653CBE">
        <w:rPr>
          <w:rStyle w:val="span"/>
          <w:rFonts w:ascii="Century Gothic" w:eastAsia="Century Gothic" w:hAnsi="Century Gothic" w:cs="Century Gothic"/>
          <w:b/>
          <w:bCs/>
          <w:caps/>
          <w:color w:val="FFFFFF"/>
          <w:sz w:val="42"/>
          <w:szCs w:val="42"/>
        </w:rPr>
        <w:t>.</w:t>
      </w:r>
    </w:p>
    <w:p w14:paraId="4DF5A591" w14:textId="77777777" w:rsidR="008C3A70" w:rsidRDefault="005E6100">
      <w:pPr>
        <w:pStyle w:val="div"/>
        <w:spacing w:line="0" w:lineRule="atLeast"/>
        <w:rPr>
          <w:rFonts w:ascii="Century Gothic" w:eastAsia="Century Gothic" w:hAnsi="Century Gothic" w:cs="Century Gothic"/>
          <w:sz w:val="0"/>
          <w:szCs w:val="0"/>
        </w:rPr>
      </w:pPr>
      <w:r>
        <w:rPr>
          <w:rFonts w:ascii="Century Gothic" w:eastAsia="Century Gothic" w:hAnsi="Century Gothic" w:cs="Century Gothic"/>
          <w:sz w:val="0"/>
          <w:szCs w:val="0"/>
        </w:rPr>
        <w:t> </w:t>
      </w:r>
    </w:p>
    <w:p w14:paraId="63DD9792" w14:textId="0C716EBD" w:rsidR="008C3A70" w:rsidRDefault="005E6100">
      <w:pPr>
        <w:pStyle w:val="divdocumentthinbottomborder"/>
        <w:pBdr>
          <w:left w:val="none" w:sz="0" w:space="10" w:color="FFE4E0"/>
          <w:bottom w:val="single" w:sz="8" w:space="5" w:color="333366"/>
          <w:right w:val="none" w:sz="0" w:space="10" w:color="FFE4E0"/>
        </w:pBdr>
        <w:shd w:val="clear" w:color="auto" w:fill="FFE4E0"/>
        <w:spacing w:line="280" w:lineRule="exact"/>
        <w:ind w:left="200" w:right="200"/>
        <w:jc w:val="center"/>
        <w:rPr>
          <w:rFonts w:ascii="Century Gothic" w:eastAsia="Century Gothic" w:hAnsi="Century Gothic" w:cs="Century Gothic"/>
          <w:color w:val="333366"/>
          <w:sz w:val="20"/>
          <w:szCs w:val="20"/>
        </w:rPr>
      </w:pPr>
      <w:r>
        <w:rPr>
          <w:rStyle w:val="documentzipsuffix"/>
          <w:rFonts w:ascii="Century Gothic" w:eastAsia="Century Gothic" w:hAnsi="Century Gothic" w:cs="Century Gothic"/>
          <w:color w:val="333366"/>
          <w:sz w:val="20"/>
          <w:szCs w:val="20"/>
        </w:rPr>
        <w:t xml:space="preserve"> </w:t>
      </w:r>
      <w:r>
        <w:rPr>
          <w:rStyle w:val="span"/>
          <w:rFonts w:ascii="Century Gothic" w:eastAsia="Century Gothic" w:hAnsi="Century Gothic" w:cs="Century Gothic"/>
          <w:vanish/>
          <w:color w:val="333366"/>
          <w:sz w:val="20"/>
          <w:szCs w:val="20"/>
        </w:rPr>
        <w:t> </w:t>
      </w:r>
      <w:r>
        <w:rPr>
          <w:rStyle w:val="documentzipprefix"/>
          <w:rFonts w:ascii="Century Gothic" w:eastAsia="Century Gothic" w:hAnsi="Century Gothic" w:cs="Century Gothic"/>
          <w:color w:val="333366"/>
          <w:sz w:val="20"/>
          <w:szCs w:val="20"/>
        </w:rPr>
        <w:t xml:space="preserve"> </w:t>
      </w:r>
      <w:r w:rsidR="00F4507E">
        <w:rPr>
          <w:rStyle w:val="span"/>
          <w:rFonts w:ascii="Century Gothic" w:eastAsia="Century Gothic" w:hAnsi="Century Gothic" w:cs="Century Gothic"/>
          <w:color w:val="333366"/>
          <w:sz w:val="20"/>
          <w:szCs w:val="20"/>
        </w:rPr>
        <w:t>Boston</w:t>
      </w:r>
      <w:r>
        <w:rPr>
          <w:rStyle w:val="span"/>
          <w:rFonts w:ascii="Century Gothic" w:eastAsia="Century Gothic" w:hAnsi="Century Gothic" w:cs="Century Gothic"/>
          <w:color w:val="333366"/>
          <w:sz w:val="20"/>
          <w:szCs w:val="20"/>
        </w:rPr>
        <w:t xml:space="preserve">, </w:t>
      </w:r>
      <w:r w:rsidR="00F4507E">
        <w:rPr>
          <w:rStyle w:val="span"/>
          <w:rFonts w:ascii="Century Gothic" w:eastAsia="Century Gothic" w:hAnsi="Century Gothic" w:cs="Century Gothic"/>
          <w:color w:val="333366"/>
          <w:sz w:val="20"/>
          <w:szCs w:val="20"/>
        </w:rPr>
        <w:t>MA</w:t>
      </w:r>
      <w:r>
        <w:rPr>
          <w:rStyle w:val="span"/>
          <w:rFonts w:ascii="Century Gothic" w:eastAsia="Century Gothic" w:hAnsi="Century Gothic" w:cs="Century Gothic"/>
          <w:color w:val="333366"/>
          <w:sz w:val="20"/>
          <w:szCs w:val="20"/>
        </w:rPr>
        <w:t xml:space="preserve"> 0</w:t>
      </w:r>
      <w:r w:rsidR="00F4507E">
        <w:rPr>
          <w:rStyle w:val="span"/>
          <w:rFonts w:ascii="Century Gothic" w:eastAsia="Century Gothic" w:hAnsi="Century Gothic" w:cs="Century Gothic"/>
          <w:color w:val="333366"/>
          <w:sz w:val="20"/>
          <w:szCs w:val="20"/>
        </w:rPr>
        <w:t>2126</w:t>
      </w:r>
      <w:r>
        <w:rPr>
          <w:rStyle w:val="divaddressli"/>
          <w:rFonts w:ascii="Century Gothic" w:eastAsia="Century Gothic" w:hAnsi="Century Gothic" w:cs="Century Gothic"/>
          <w:color w:val="333366"/>
          <w:sz w:val="20"/>
          <w:szCs w:val="20"/>
        </w:rPr>
        <w:t xml:space="preserve"> </w:t>
      </w:r>
      <w:r>
        <w:rPr>
          <w:rStyle w:val="divaddressli"/>
          <w:rFonts w:ascii="Century Gothic" w:eastAsia="Century Gothic" w:hAnsi="Century Gothic" w:cs="Century Gothic"/>
          <w:color w:val="333366"/>
        </w:rPr>
        <w:t xml:space="preserve">• </w:t>
      </w:r>
      <w:r>
        <w:rPr>
          <w:rStyle w:val="span"/>
          <w:rFonts w:ascii="Century Gothic" w:eastAsia="Century Gothic" w:hAnsi="Century Gothic" w:cs="Century Gothic"/>
          <w:color w:val="333366"/>
          <w:sz w:val="20"/>
          <w:szCs w:val="20"/>
        </w:rPr>
        <w:t>(</w:t>
      </w:r>
      <w:r w:rsidR="00F4507E">
        <w:rPr>
          <w:rStyle w:val="span"/>
          <w:rFonts w:ascii="Century Gothic" w:eastAsia="Century Gothic" w:hAnsi="Century Gothic" w:cs="Century Gothic"/>
          <w:color w:val="333366"/>
          <w:sz w:val="20"/>
          <w:szCs w:val="20"/>
        </w:rPr>
        <w:t>617</w:t>
      </w:r>
      <w:r>
        <w:rPr>
          <w:rStyle w:val="span"/>
          <w:rFonts w:ascii="Century Gothic" w:eastAsia="Century Gothic" w:hAnsi="Century Gothic" w:cs="Century Gothic"/>
          <w:color w:val="333366"/>
          <w:sz w:val="20"/>
          <w:szCs w:val="20"/>
        </w:rPr>
        <w:t xml:space="preserve">) </w:t>
      </w:r>
      <w:r w:rsidR="00F4507E">
        <w:rPr>
          <w:rStyle w:val="span"/>
          <w:rFonts w:ascii="Century Gothic" w:eastAsia="Century Gothic" w:hAnsi="Century Gothic" w:cs="Century Gothic"/>
          <w:color w:val="333366"/>
          <w:sz w:val="20"/>
          <w:szCs w:val="20"/>
        </w:rPr>
        <w:t>991</w:t>
      </w:r>
      <w:r>
        <w:rPr>
          <w:rStyle w:val="span"/>
          <w:rFonts w:ascii="Century Gothic" w:eastAsia="Century Gothic" w:hAnsi="Century Gothic" w:cs="Century Gothic"/>
          <w:color w:val="333366"/>
          <w:sz w:val="20"/>
          <w:szCs w:val="20"/>
        </w:rPr>
        <w:t>-</w:t>
      </w:r>
      <w:r w:rsidR="00F4507E">
        <w:rPr>
          <w:rStyle w:val="span"/>
          <w:rFonts w:ascii="Century Gothic" w:eastAsia="Century Gothic" w:hAnsi="Century Gothic" w:cs="Century Gothic"/>
          <w:color w:val="333366"/>
          <w:sz w:val="20"/>
          <w:szCs w:val="20"/>
        </w:rPr>
        <w:t>0150</w:t>
      </w:r>
      <w:r>
        <w:rPr>
          <w:rStyle w:val="divaddressli"/>
          <w:rFonts w:ascii="Century Gothic" w:eastAsia="Century Gothic" w:hAnsi="Century Gothic" w:cs="Century Gothic"/>
          <w:color w:val="333366"/>
          <w:sz w:val="20"/>
          <w:szCs w:val="20"/>
        </w:rPr>
        <w:t xml:space="preserve"> </w:t>
      </w:r>
      <w:r>
        <w:rPr>
          <w:rStyle w:val="divaddressli"/>
          <w:rFonts w:ascii="Century Gothic" w:eastAsia="Century Gothic" w:hAnsi="Century Gothic" w:cs="Century Gothic"/>
          <w:color w:val="333366"/>
        </w:rPr>
        <w:t xml:space="preserve">• </w:t>
      </w:r>
      <w:r w:rsidR="00F4507E">
        <w:rPr>
          <w:rStyle w:val="span"/>
          <w:rFonts w:ascii="Century Gothic" w:eastAsia="Century Gothic" w:hAnsi="Century Gothic" w:cs="Century Gothic"/>
          <w:color w:val="333366"/>
          <w:sz w:val="20"/>
          <w:szCs w:val="20"/>
        </w:rPr>
        <w:t>danieljosephjr22@gmail.com</w:t>
      </w:r>
      <w:r>
        <w:rPr>
          <w:rStyle w:val="divaddressli"/>
          <w:rFonts w:ascii="Century Gothic" w:eastAsia="Century Gothic" w:hAnsi="Century Gothic" w:cs="Century Gothic"/>
          <w:color w:val="333366"/>
          <w:sz w:val="20"/>
          <w:szCs w:val="20"/>
        </w:rPr>
        <w:t xml:space="preserve"> </w:t>
      </w:r>
    </w:p>
    <w:p w14:paraId="470CAB75" w14:textId="77777777" w:rsidR="008C3A70" w:rsidRDefault="005E6100">
      <w:pPr>
        <w:pStyle w:val="lowerborder"/>
        <w:spacing w:before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 </w:t>
      </w:r>
    </w:p>
    <w:p w14:paraId="1D074967" w14:textId="77777777" w:rsidR="00AC25D0" w:rsidRDefault="00AC25D0" w:rsidP="00AC25D0">
      <w:pPr>
        <w:pStyle w:val="p"/>
        <w:spacing w:line="240" w:lineRule="auto"/>
        <w:rPr>
          <w:rFonts w:ascii="Century Gothic" w:eastAsia="Century Gothic" w:hAnsi="Century Gothic" w:cs="Century Gothic"/>
          <w:b/>
          <w:bCs/>
          <w:caps/>
          <w:sz w:val="22"/>
          <w:szCs w:val="22"/>
        </w:rPr>
      </w:pPr>
    </w:p>
    <w:p w14:paraId="2E6D18C6" w14:textId="5BF49A9C" w:rsidR="00AC25D0" w:rsidRPr="00F6472A" w:rsidRDefault="00AC25D0" w:rsidP="00AC25D0">
      <w:pPr>
        <w:pStyle w:val="p"/>
        <w:spacing w:line="240" w:lineRule="auto"/>
        <w:rPr>
          <w:rFonts w:ascii="Century Gothic" w:eastAsia="Century Gothic" w:hAnsi="Century Gothic" w:cs="Century Gothic"/>
          <w:b/>
          <w:bCs/>
          <w:caps/>
          <w:sz w:val="22"/>
          <w:szCs w:val="22"/>
        </w:rPr>
      </w:pPr>
      <w:r>
        <w:rPr>
          <w:rFonts w:ascii="Century Gothic" w:eastAsia="Century Gothic" w:hAnsi="Century Gothic" w:cs="Century Gothic"/>
          <w:b/>
          <w:bCs/>
          <w: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C301B" wp14:editId="608C3706">
                <wp:simplePos x="0" y="0"/>
                <wp:positionH relativeFrom="column">
                  <wp:posOffset>-4011</wp:posOffset>
                </wp:positionH>
                <wp:positionV relativeFrom="paragraph">
                  <wp:posOffset>174526</wp:posOffset>
                </wp:positionV>
                <wp:extent cx="6679565" cy="0"/>
                <wp:effectExtent l="0" t="0" r="1333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BA248" id="Straight Connector 6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3.75pt" to="525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" strokecolor="black [3213]"/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caps/>
          <w:sz w:val="22"/>
          <w:szCs w:val="22"/>
        </w:rPr>
        <w:t>Personal Objective</w:t>
      </w:r>
    </w:p>
    <w:p w14:paraId="4B196722" w14:textId="2FC254CF" w:rsidR="00F6472A" w:rsidRDefault="00AC25D0" w:rsidP="00F6472A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 w:rsidRPr="00F6472A">
        <w:rPr>
          <w:rFonts w:ascii="Century Gothic" w:eastAsia="Century Gothic" w:hAnsi="Century Gothic" w:cs="Century Gothic"/>
          <w:sz w:val="22"/>
          <w:szCs w:val="22"/>
        </w:rPr>
        <w:t xml:space="preserve">Dedicated programmer &amp; student of </w:t>
      </w:r>
      <w:r w:rsidR="00CA5146">
        <w:rPr>
          <w:rFonts w:ascii="Century Gothic" w:eastAsia="Century Gothic" w:hAnsi="Century Gothic" w:cs="Century Gothic"/>
          <w:sz w:val="22"/>
          <w:szCs w:val="22"/>
        </w:rPr>
        <w:t>5</w:t>
      </w:r>
      <w:r w:rsidRPr="00F6472A">
        <w:rPr>
          <w:rFonts w:ascii="Century Gothic" w:eastAsia="Century Gothic" w:hAnsi="Century Gothic" w:cs="Century Gothic"/>
          <w:sz w:val="22"/>
          <w:szCs w:val="22"/>
        </w:rPr>
        <w:t xml:space="preserve"> years. Looking for </w:t>
      </w:r>
      <w:r w:rsidR="00CA5146">
        <w:rPr>
          <w:rFonts w:ascii="Century Gothic" w:eastAsia="Century Gothic" w:hAnsi="Century Gothic" w:cs="Century Gothic"/>
          <w:sz w:val="22"/>
          <w:szCs w:val="22"/>
        </w:rPr>
        <w:t>Full-Time position</w:t>
      </w:r>
      <w:r w:rsidRPr="00F6472A">
        <w:rPr>
          <w:rFonts w:ascii="Century Gothic" w:eastAsia="Century Gothic" w:hAnsi="Century Gothic" w:cs="Century Gothic"/>
          <w:sz w:val="22"/>
          <w:szCs w:val="22"/>
        </w:rPr>
        <w:t xml:space="preserve"> involving </w:t>
      </w:r>
      <w:r w:rsidR="00E2449C">
        <w:rPr>
          <w:rFonts w:ascii="Century Gothic" w:eastAsia="Century Gothic" w:hAnsi="Century Gothic" w:cs="Century Gothic"/>
          <w:sz w:val="22"/>
          <w:szCs w:val="22"/>
        </w:rPr>
        <w:t xml:space="preserve">front-end or back-end </w:t>
      </w:r>
      <w:r w:rsidRPr="00F6472A">
        <w:rPr>
          <w:rFonts w:ascii="Century Gothic" w:eastAsia="Century Gothic" w:hAnsi="Century Gothic" w:cs="Century Gothic"/>
          <w:sz w:val="22"/>
          <w:szCs w:val="22"/>
        </w:rPr>
        <w:t xml:space="preserve">programming, game development, and/or Web </w:t>
      </w:r>
      <w:r w:rsidR="00E2449C" w:rsidRPr="00F6472A">
        <w:rPr>
          <w:rFonts w:ascii="Century Gothic" w:eastAsia="Century Gothic" w:hAnsi="Century Gothic" w:cs="Century Gothic"/>
          <w:sz w:val="22"/>
          <w:szCs w:val="22"/>
        </w:rPr>
        <w:t>development</w:t>
      </w:r>
      <w:r w:rsidRPr="00F6472A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1196D7E" w14:textId="77777777" w:rsidR="00AC25D0" w:rsidRDefault="00AC25D0" w:rsidP="00F6472A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2BB28EAB" w14:textId="396C3CF0" w:rsidR="00AC25D0" w:rsidRPr="00F6472A" w:rsidRDefault="00AC25D0" w:rsidP="00F6472A">
      <w:pPr>
        <w:pStyle w:val="p"/>
        <w:spacing w:line="240" w:lineRule="auto"/>
        <w:rPr>
          <w:rFonts w:ascii="Century Gothic" w:eastAsia="Century Gothic" w:hAnsi="Century Gothic" w:cs="Century Gothic"/>
          <w:b/>
          <w:bCs/>
          <w:caps/>
          <w:sz w:val="22"/>
          <w:szCs w:val="22"/>
        </w:rPr>
      </w:pPr>
      <w:r>
        <w:rPr>
          <w:rFonts w:ascii="Century Gothic" w:eastAsia="Century Gothic" w:hAnsi="Century Gothic" w:cs="Century Gothic"/>
          <w:b/>
          <w:bCs/>
          <w: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A8474" wp14:editId="20632911">
                <wp:simplePos x="0" y="0"/>
                <wp:positionH relativeFrom="column">
                  <wp:posOffset>-4012</wp:posOffset>
                </wp:positionH>
                <wp:positionV relativeFrom="paragraph">
                  <wp:posOffset>174558</wp:posOffset>
                </wp:positionV>
                <wp:extent cx="6679933" cy="0"/>
                <wp:effectExtent l="0" t="0" r="1333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9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FDA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3.75pt" to="525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" strokecolor="black [3213]"/>
            </w:pict>
          </mc:Fallback>
        </mc:AlternateContent>
      </w:r>
      <w:r w:rsidR="00F6472A">
        <w:rPr>
          <w:rFonts w:ascii="Century Gothic" w:eastAsia="Century Gothic" w:hAnsi="Century Gothic" w:cs="Century Gothic"/>
          <w:b/>
          <w:bCs/>
          <w:caps/>
          <w:sz w:val="22"/>
          <w:szCs w:val="22"/>
        </w:rPr>
        <w:t>EDUCATION</w:t>
      </w:r>
    </w:p>
    <w:p w14:paraId="2810DA68" w14:textId="1A177697" w:rsidR="00F6472A" w:rsidRPr="00F6472A" w:rsidRDefault="00F6472A" w:rsidP="00F6472A">
      <w:pPr>
        <w:pStyle w:val="p"/>
        <w:rPr>
          <w:rStyle w:val="span"/>
          <w:rFonts w:ascii="Century Gothic" w:eastAsia="Century Gothic" w:hAnsi="Century Gothic" w:cs="Century Gothic"/>
          <w:b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Rochester Institute of Technology </w:t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ab/>
      </w:r>
      <w:r w:rsidRPr="00F6472A">
        <w:rPr>
          <w:rStyle w:val="span"/>
          <w:rFonts w:ascii="Century Gothic" w:eastAsia="Century Gothic" w:hAnsi="Century Gothic" w:cs="Century Gothic"/>
          <w:bCs/>
          <w:sz w:val="22"/>
          <w:szCs w:val="22"/>
        </w:rPr>
        <w:tab/>
        <w:t xml:space="preserve">   </w:t>
      </w:r>
      <w:r>
        <w:rPr>
          <w:rStyle w:val="span"/>
          <w:rFonts w:ascii="Century Gothic" w:eastAsia="Century Gothic" w:hAnsi="Century Gothic" w:cs="Century Gothic"/>
          <w:bCs/>
          <w:sz w:val="22"/>
          <w:szCs w:val="22"/>
        </w:rPr>
        <w:t xml:space="preserve">    </w:t>
      </w:r>
      <w:r w:rsidRPr="00F6472A">
        <w:rPr>
          <w:rStyle w:val="span"/>
          <w:rFonts w:ascii="Century Gothic" w:eastAsia="Century Gothic" w:hAnsi="Century Gothic" w:cs="Century Gothic"/>
          <w:bCs/>
          <w:sz w:val="22"/>
          <w:szCs w:val="22"/>
        </w:rPr>
        <w:t>2018 - Present</w:t>
      </w:r>
      <w:r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4567F899" w14:textId="05D5C77F" w:rsidR="00F6472A" w:rsidRDefault="00F6472A" w:rsidP="00367032">
      <w:pPr>
        <w:pStyle w:val="p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Major: </w:t>
      </w:r>
      <w:r w:rsidR="00D87202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Bachelor of Science Degree - 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Game Design &amp; Development</w:t>
      </w:r>
    </w:p>
    <w:p w14:paraId="058CFAA6" w14:textId="77777777" w:rsidR="00AC25D0" w:rsidRDefault="00AC25D0" w:rsidP="00F6472A">
      <w:pPr>
        <w:pStyle w:val="p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2BDADBF4" w14:textId="0372297C" w:rsidR="00AC25D0" w:rsidRDefault="00AC25D0" w:rsidP="00F6472A">
      <w:pPr>
        <w:pStyle w:val="p"/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E33D1" wp14:editId="3CB35D50">
                <wp:simplePos x="0" y="0"/>
                <wp:positionH relativeFrom="column">
                  <wp:posOffset>-4012</wp:posOffset>
                </wp:positionH>
                <wp:positionV relativeFrom="paragraph">
                  <wp:posOffset>163162</wp:posOffset>
                </wp:positionV>
                <wp:extent cx="6679565" cy="0"/>
                <wp:effectExtent l="0" t="0" r="1333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6B47B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2.85pt" to="525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" strokecolor="black [3213]"/>
            </w:pict>
          </mc:Fallback>
        </mc:AlternateContent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SKILLS</w:t>
      </w:r>
    </w:p>
    <w:p w14:paraId="6D909267" w14:textId="07657D3B" w:rsidR="00AC25D0" w:rsidRDefault="00AC25D0" w:rsidP="00F6472A">
      <w:pPr>
        <w:pStyle w:val="p"/>
        <w:rPr>
          <w:rFonts w:ascii="Century Gothic" w:eastAsia="Century Gothic" w:hAnsi="Century Gothic" w:cs="Century Gothic"/>
          <w:sz w:val="22"/>
          <w:szCs w:val="22"/>
        </w:rPr>
      </w:pPr>
      <w:r w:rsidRPr="00F6472A">
        <w:rPr>
          <w:rFonts w:ascii="Century Gothic" w:eastAsia="Century Gothic" w:hAnsi="Century Gothic" w:cs="Century Gothic"/>
          <w:sz w:val="22"/>
          <w:szCs w:val="22"/>
        </w:rPr>
        <w:t>Object Oriented Programming C# &amp; C++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, </w:t>
      </w:r>
      <w:r w:rsidRPr="00F6472A">
        <w:rPr>
          <w:rFonts w:ascii="Century Gothic" w:eastAsia="Century Gothic" w:hAnsi="Century Gothic" w:cs="Century Gothic"/>
          <w:sz w:val="22"/>
          <w:szCs w:val="22"/>
        </w:rPr>
        <w:t>Unreal &amp; Unity Game Development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, </w:t>
      </w:r>
      <w:r w:rsidRPr="00F6472A">
        <w:rPr>
          <w:rFonts w:ascii="Century Gothic" w:eastAsia="Century Gothic" w:hAnsi="Century Gothic" w:cs="Century Gothic"/>
          <w:sz w:val="22"/>
          <w:szCs w:val="22"/>
        </w:rPr>
        <w:t>Web development using HTML, CSS, and JavaScript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; </w:t>
      </w:r>
      <w:r w:rsidRPr="00F6472A">
        <w:rPr>
          <w:rFonts w:ascii="Century Gothic" w:eastAsia="Century Gothic" w:hAnsi="Century Gothic" w:cs="Century Gothic"/>
          <w:sz w:val="22"/>
          <w:szCs w:val="22"/>
        </w:rPr>
        <w:t>Version Control using GitHub &amp; Perforce</w:t>
      </w:r>
    </w:p>
    <w:p w14:paraId="5B81ED04" w14:textId="77777777" w:rsidR="00E2449C" w:rsidRDefault="00E2449C" w:rsidP="00F6472A">
      <w:pPr>
        <w:pStyle w:val="p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20D06074" w14:textId="77777777" w:rsidR="00E2449C" w:rsidRPr="00F6472A" w:rsidRDefault="00E2449C" w:rsidP="00E2449C">
      <w:pPr>
        <w:pStyle w:val="p"/>
        <w:rPr>
          <w:rFonts w:ascii="Century Gothic" w:eastAsia="Century Gothic" w:hAnsi="Century Gothic" w:cs="Century Gothic"/>
          <w:b/>
          <w:bCs/>
          <w:caps/>
          <w:sz w:val="22"/>
          <w:szCs w:val="22"/>
        </w:rPr>
      </w:pPr>
      <w:r>
        <w:rPr>
          <w:rFonts w:ascii="Century Gothic" w:eastAsia="Century Gothic" w:hAnsi="Century Gothic" w:cs="Century Gothic"/>
          <w:b/>
          <w:bCs/>
          <w: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6B917" wp14:editId="1BB847B2">
                <wp:simplePos x="0" y="0"/>
                <wp:positionH relativeFrom="column">
                  <wp:posOffset>-4012</wp:posOffset>
                </wp:positionH>
                <wp:positionV relativeFrom="paragraph">
                  <wp:posOffset>171016</wp:posOffset>
                </wp:positionV>
                <wp:extent cx="66795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BAB97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3.45pt" to="525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" strokecolor="black [3213]"/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862A2" wp14:editId="3EACD49E">
                <wp:simplePos x="0" y="0"/>
                <wp:positionH relativeFrom="column">
                  <wp:posOffset>-4011</wp:posOffset>
                </wp:positionH>
                <wp:positionV relativeFrom="paragraph">
                  <wp:posOffset>161390</wp:posOffset>
                </wp:positionV>
                <wp:extent cx="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37534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2.7pt" to="-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" strokecolor="#4579b8 [3044]"/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caps/>
          <w:sz w:val="22"/>
          <w:szCs w:val="22"/>
        </w:rPr>
        <w:t>Portfolio</w:t>
      </w:r>
    </w:p>
    <w:p w14:paraId="7510F9A9" w14:textId="77777777" w:rsidR="00E2449C" w:rsidRPr="00E2449C" w:rsidRDefault="00E2449C" w:rsidP="00E2449C">
      <w:pPr>
        <w:pStyle w:val="p"/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</w:pPr>
      <w:r w:rsidRPr="00E2449C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https://people.rit.edu/dj5235/portfolio/home.html</w:t>
      </w:r>
    </w:p>
    <w:p w14:paraId="0C91643E" w14:textId="77777777" w:rsidR="00F6472A" w:rsidRDefault="00F6472A" w:rsidP="00F6472A">
      <w:pPr>
        <w:pStyle w:val="p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2020C562" w14:textId="077C3A07" w:rsidR="00F6472A" w:rsidRPr="00F6472A" w:rsidRDefault="00AC25D0" w:rsidP="00F6472A">
      <w:pPr>
        <w:pStyle w:val="p"/>
        <w:rPr>
          <w:rFonts w:ascii="Century Gothic" w:eastAsia="Century Gothic" w:hAnsi="Century Gothic" w:cs="Century Gothic"/>
          <w:b/>
          <w:bCs/>
          <w:caps/>
          <w:sz w:val="22"/>
          <w:szCs w:val="22"/>
        </w:rPr>
      </w:pPr>
      <w:r>
        <w:rPr>
          <w:rFonts w:ascii="Century Gothic" w:eastAsia="Century Gothic" w:hAnsi="Century Gothic" w:cs="Century Gothic"/>
          <w:b/>
          <w:bCs/>
          <w: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ADC0F" wp14:editId="1ABB2F6F">
                <wp:simplePos x="0" y="0"/>
                <wp:positionH relativeFrom="column">
                  <wp:posOffset>-4012</wp:posOffset>
                </wp:positionH>
                <wp:positionV relativeFrom="paragraph">
                  <wp:posOffset>171016</wp:posOffset>
                </wp:positionV>
                <wp:extent cx="6679565" cy="0"/>
                <wp:effectExtent l="0" t="0" r="1333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C7EE6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3.45pt" to="525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" strokecolor="black [3213]"/>
            </w:pict>
          </mc:Fallback>
        </mc:AlternateContent>
      </w:r>
      <w:r>
        <w:rPr>
          <w:rFonts w:ascii="Century Gothic" w:eastAsia="Century Gothic" w:hAnsi="Century Gothic" w:cs="Century Gothic"/>
          <w:b/>
          <w:bCs/>
          <w: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FDCB7" wp14:editId="4371D3AC">
                <wp:simplePos x="0" y="0"/>
                <wp:positionH relativeFrom="column">
                  <wp:posOffset>-4011</wp:posOffset>
                </wp:positionH>
                <wp:positionV relativeFrom="paragraph">
                  <wp:posOffset>161390</wp:posOffset>
                </wp:positionV>
                <wp:extent cx="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A65F4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2.7pt" to="-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" strokecolor="#4579b8 [3044]"/>
            </w:pict>
          </mc:Fallback>
        </mc:AlternateContent>
      </w:r>
      <w:r w:rsidR="005E6100" w:rsidRPr="00F6472A">
        <w:rPr>
          <w:rFonts w:ascii="Century Gothic" w:eastAsia="Century Gothic" w:hAnsi="Century Gothic" w:cs="Century Gothic"/>
          <w:b/>
          <w:bCs/>
          <w:caps/>
          <w:sz w:val="22"/>
          <w:szCs w:val="22"/>
        </w:rPr>
        <w:t>Work History</w:t>
      </w:r>
    </w:p>
    <w:p w14:paraId="0B86970F" w14:textId="560BA3B4" w:rsidR="00F80911" w:rsidRDefault="00F80911">
      <w:pPr>
        <w:pStyle w:val="divdocumentsinglecolumn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Ignite Data/Front-End Web Develop</w:t>
      </w:r>
      <w:r w:rsidR="00E205CD">
        <w:rPr>
          <w:rStyle w:val="spanjobtitle"/>
          <w:rFonts w:ascii="Century Gothic" w:eastAsia="Century Gothic" w:hAnsi="Century Gothic" w:cs="Century Gothic"/>
          <w:sz w:val="22"/>
          <w:szCs w:val="22"/>
        </w:rPr>
        <w:t>ment</w:t>
      </w: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Intern </w:t>
      </w:r>
    </w:p>
    <w:p w14:paraId="549AFA82" w14:textId="27F3B7D5" w:rsidR="00F80911" w:rsidRDefault="00F80911">
      <w:pPr>
        <w:pStyle w:val="divdocumentsinglecolumn"/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LabCentral Main 700 Ignite Office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– Cambridge, Massachusetts</w:t>
      </w:r>
      <w:r w:rsidR="00477B83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ab/>
      </w:r>
      <w:r w:rsidR="00477B83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ab/>
      </w:r>
      <w:r w:rsidR="00477B83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0</w:t>
      </w:r>
      <w:r w:rsidR="00477B83">
        <w:rPr>
          <w:rStyle w:val="span"/>
          <w:rFonts w:ascii="Century Gothic" w:eastAsia="Century Gothic" w:hAnsi="Century Gothic" w:cs="Century Gothic"/>
          <w:sz w:val="22"/>
          <w:szCs w:val="22"/>
        </w:rPr>
        <w:t>6</w:t>
      </w:r>
      <w:r w:rsidR="00477B83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/</w:t>
      </w:r>
      <w:r w:rsidR="00477B83">
        <w:rPr>
          <w:rStyle w:val="span"/>
          <w:rFonts w:ascii="Century Gothic" w:eastAsia="Century Gothic" w:hAnsi="Century Gothic" w:cs="Century Gothic"/>
          <w:sz w:val="22"/>
          <w:szCs w:val="22"/>
        </w:rPr>
        <w:t>13/</w:t>
      </w:r>
      <w:r w:rsidR="00477B83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202</w:t>
      </w:r>
      <w:r w:rsidR="00477B83">
        <w:rPr>
          <w:rStyle w:val="span"/>
          <w:rFonts w:ascii="Century Gothic" w:eastAsia="Century Gothic" w:hAnsi="Century Gothic" w:cs="Century Gothic"/>
          <w:sz w:val="22"/>
          <w:szCs w:val="22"/>
        </w:rPr>
        <w:t>2</w:t>
      </w:r>
      <w:r w:rsidR="00477B83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477B83">
        <w:rPr>
          <w:rStyle w:val="span"/>
          <w:rFonts w:ascii="Century Gothic" w:eastAsia="Century Gothic" w:hAnsi="Century Gothic" w:cs="Century Gothic"/>
          <w:sz w:val="22"/>
          <w:szCs w:val="22"/>
        </w:rPr>
        <w:t>8</w:t>
      </w:r>
      <w:r w:rsidR="00477B83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/</w:t>
      </w:r>
      <w:r w:rsidR="00477B83">
        <w:rPr>
          <w:rStyle w:val="span"/>
          <w:rFonts w:ascii="Century Gothic" w:eastAsia="Century Gothic" w:hAnsi="Century Gothic" w:cs="Century Gothic"/>
          <w:sz w:val="22"/>
          <w:szCs w:val="22"/>
        </w:rPr>
        <w:t>19/</w:t>
      </w:r>
      <w:r w:rsidR="00477B83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202</w:t>
      </w:r>
      <w:r w:rsidR="00477B83">
        <w:rPr>
          <w:rStyle w:val="span"/>
          <w:rFonts w:ascii="Century Gothic" w:eastAsia="Century Gothic" w:hAnsi="Century Gothic" w:cs="Century Gothic"/>
          <w:sz w:val="22"/>
          <w:szCs w:val="22"/>
        </w:rPr>
        <w:t>2</w:t>
      </w:r>
    </w:p>
    <w:p w14:paraId="35CD689C" w14:textId="5BC67C97" w:rsidR="00F80911" w:rsidRDefault="00F80911" w:rsidP="00CC326B">
      <w:pPr>
        <w:pStyle w:val="divdocumentsinglecolumn"/>
        <w:numPr>
          <w:ilvl w:val="0"/>
          <w:numId w:val="8"/>
        </w:numP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Creat</w:t>
      </w:r>
      <w:r w:rsidR="00CC326B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ed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a Dynamic and Reactive Career Diagram using D3.JS and JavaScript</w:t>
      </w:r>
      <w:r w:rsidR="00CC326B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, as well as </w:t>
      </w:r>
      <w:r w:rsidR="00477B83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Working with Matt Ma</w:t>
      </w:r>
      <w:r w:rsidR="007642BF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ck</w:t>
      </w:r>
      <w:r w:rsidR="00477B83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ay on Venture Capital Data Corrections.</w:t>
      </w:r>
    </w:p>
    <w:p w14:paraId="58C99BEF" w14:textId="207630AB" w:rsidR="00F80911" w:rsidRDefault="00F80911" w:rsidP="00F80911">
      <w:pPr>
        <w:pStyle w:val="divdocumentsinglecolumn"/>
        <w:numPr>
          <w:ilvl w:val="0"/>
          <w:numId w:val="8"/>
        </w:numP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  <w:r w:rsidRPr="008A7559">
        <w:rPr>
          <w:rStyle w:val="spanjobtitle"/>
          <w:rFonts w:ascii="Century Gothic" w:eastAsia="Century Gothic" w:hAnsi="Century Gothic" w:cs="Century Gothic"/>
          <w:sz w:val="22"/>
          <w:szCs w:val="22"/>
        </w:rPr>
        <w:t>Working independently</w:t>
      </w:r>
      <w:r w:rsidR="008A7559">
        <w:rPr>
          <w:rStyle w:val="spanjobtitle"/>
          <w:rFonts w:ascii="Century Gothic" w:eastAsia="Century Gothic" w:hAnsi="Century Gothic" w:cs="Century Gothic"/>
          <w:sz w:val="22"/>
          <w:szCs w:val="22"/>
        </w:rPr>
        <w:t>: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</w:t>
      </w:r>
      <w:r w:rsidR="00477B83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I was</w:t>
      </w:r>
      <w:r w:rsidR="008A7559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sole web developer on the LabCentral Ignite Team</w:t>
      </w:r>
      <w:r w:rsidR="00477B83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and was expected to work and complete my task with minimal team assistanc</w:t>
      </w:r>
      <w:r w:rsidR="005E5790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e</w:t>
      </w:r>
      <w:r w:rsidR="001101EF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in development</w:t>
      </w:r>
      <w:r w:rsidR="005E5790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.</w:t>
      </w:r>
    </w:p>
    <w:p w14:paraId="25E1534B" w14:textId="2F5B18F4" w:rsidR="008A7559" w:rsidRDefault="008A7559" w:rsidP="00F80911">
      <w:pPr>
        <w:pStyle w:val="divdocumentsinglecolumn"/>
        <w:numPr>
          <w:ilvl w:val="0"/>
          <w:numId w:val="8"/>
        </w:numP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  <w:r w:rsidRPr="008A7559">
        <w:rPr>
          <w:rStyle w:val="spanjobtitle"/>
          <w:rFonts w:ascii="Century Gothic" w:eastAsia="Century Gothic" w:hAnsi="Century Gothic" w:cs="Century Gothic"/>
          <w:sz w:val="22"/>
          <w:szCs w:val="22"/>
        </w:rPr>
        <w:t>Problem Solving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: starting out with no idea of how to create a career diagram</w:t>
      </w:r>
      <w:r w:rsidR="00CC326B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, searched and found D3 </w:t>
      </w:r>
      <w:proofErr w:type="gramStart"/>
      <w:r w:rsidR="00CC326B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as a way to</w:t>
      </w:r>
      <w:proofErr w:type="gramEnd"/>
      <w:r w:rsidR="00CC326B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create the diagram, worked through </w:t>
      </w:r>
      <w:r w:rsidR="001101EF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errors and bugs and built the diagram as requested.</w:t>
      </w:r>
    </w:p>
    <w:p w14:paraId="4E0FC69C" w14:textId="4EE4707A" w:rsidR="008A7559" w:rsidRDefault="008A7559" w:rsidP="00F80911">
      <w:pPr>
        <w:pStyle w:val="divdocumentsinglecolumn"/>
        <w:numPr>
          <w:ilvl w:val="0"/>
          <w:numId w:val="8"/>
        </w:numP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Communication</w:t>
      </w:r>
      <w:r w:rsidRPr="008A7559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: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Constantly keeping the team updated on my progress and discussing possible design changes</w:t>
      </w:r>
      <w:r w:rsidR="00CC326B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or functionality.</w:t>
      </w:r>
      <w:r w:rsidR="00E205CD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</w:t>
      </w:r>
    </w:p>
    <w:p w14:paraId="67FB51A6" w14:textId="1BDBE76B" w:rsidR="008A7559" w:rsidRPr="00F80911" w:rsidRDefault="008A7559" w:rsidP="00F80911">
      <w:pPr>
        <w:pStyle w:val="divdocumentsinglecolumn"/>
        <w:numPr>
          <w:ilvl w:val="0"/>
          <w:numId w:val="8"/>
        </w:numP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Teamwork</w:t>
      </w:r>
      <w:r w:rsidRPr="008A7559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: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</w:t>
      </w:r>
      <w:r w:rsidR="00477B83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Meeting &amp;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Working with </w:t>
      </w:r>
      <w:proofErr w:type="gramStart"/>
      <w: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Proverb</w:t>
      </w:r>
      <w:r w:rsidR="00477B83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(</w:t>
      </w:r>
      <w:proofErr w:type="gramEnd"/>
      <w:r w:rsidR="00477B83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Marketing Company used by LabCentral for outsourcing Web development)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Employees </w:t>
      </w:r>
      <w:r w:rsidR="00477B83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on how my code would be integrated into </w:t>
      </w:r>
      <w:proofErr w:type="spellStart"/>
      <w:r w:rsidR="00477B83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LabCentral</w:t>
      </w:r>
      <w:r w:rsidR="00E205CD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’s</w:t>
      </w:r>
      <w:proofErr w:type="spellEnd"/>
      <w:r w:rsidR="00477B83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Microsite</w:t>
      </w:r>
      <w:r w:rsidR="005E5790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</w:t>
      </w:r>
      <w:r w:rsidR="00E205CD"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  <w:t>they also gave me incite on diagram design.</w:t>
      </w:r>
    </w:p>
    <w:p w14:paraId="39E5B7F4" w14:textId="77777777" w:rsidR="00F80911" w:rsidRDefault="00F80911">
      <w:pPr>
        <w:pStyle w:val="divdocumentsinglecolumn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</w:p>
    <w:p w14:paraId="6B7A7CA8" w14:textId="455DC89B" w:rsidR="008C3A70" w:rsidRPr="00F6472A" w:rsidRDefault="0055554B">
      <w:pPr>
        <w:pStyle w:val="divdocumentsinglecolumn"/>
        <w:rPr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Unreal </w:t>
      </w:r>
      <w:r w:rsidR="007B7204" w:rsidRPr="00F6472A"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Programmer </w:t>
      </w:r>
      <w:r w:rsidRPr="00F6472A">
        <w:rPr>
          <w:rStyle w:val="spanjobtitle"/>
          <w:rFonts w:ascii="Century Gothic" w:eastAsia="Century Gothic" w:hAnsi="Century Gothic" w:cs="Century Gothic"/>
          <w:sz w:val="22"/>
          <w:szCs w:val="22"/>
        </w:rPr>
        <w:t>&amp; Level Design</w:t>
      </w:r>
      <w:r w:rsidR="00B96FE8" w:rsidRPr="00F6472A"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for Changeling VR Game</w:t>
      </w:r>
      <w:r w:rsidR="007B7204" w:rsidRPr="00F6472A"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550D375C" w14:textId="22F1B5B2" w:rsidR="008C3A70" w:rsidRPr="00F6472A" w:rsidRDefault="003725A9">
      <w:pPr>
        <w:pStyle w:val="spanpaddedline"/>
        <w:tabs>
          <w:tab w:val="right" w:pos="10540"/>
        </w:tabs>
        <w:rPr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RIT </w:t>
      </w:r>
      <w:proofErr w:type="spellStart"/>
      <w:r w:rsidR="0055554B" w:rsidRPr="00F6472A">
        <w:rPr>
          <w:rStyle w:val="spancompanyname"/>
          <w:rFonts w:ascii="Century Gothic" w:eastAsia="Century Gothic" w:hAnsi="Century Gothic" w:cs="Century Gothic"/>
          <w:sz w:val="22"/>
          <w:szCs w:val="22"/>
        </w:rPr>
        <w:t>Xana</w:t>
      </w:r>
      <w:proofErr w:type="spellEnd"/>
      <w:r w:rsidR="0055554B" w:rsidRPr="00F6472A"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Ad Hoc Studio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</w:t>
      </w:r>
      <w:r w:rsidR="0055554B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Rochester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, </w:t>
      </w:r>
      <w:r w:rsidR="0055554B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New York</w:t>
      </w:r>
      <w:r w:rsidR="005E6100" w:rsidRPr="00F6472A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="005E6100" w:rsidRPr="00F6472A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0</w:t>
      </w:r>
      <w:r w:rsidR="0055554B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8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/</w:t>
      </w:r>
      <w:r w:rsidR="001E7702">
        <w:rPr>
          <w:rStyle w:val="span"/>
          <w:rFonts w:ascii="Century Gothic" w:eastAsia="Century Gothic" w:hAnsi="Century Gothic" w:cs="Century Gothic"/>
          <w:sz w:val="22"/>
          <w:szCs w:val="22"/>
        </w:rPr>
        <w:t>23/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2</w:t>
      </w:r>
      <w:r w:rsidR="0055554B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021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–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12/</w:t>
      </w:r>
      <w:r w:rsidR="001E7702">
        <w:rPr>
          <w:rStyle w:val="span"/>
          <w:rFonts w:ascii="Century Gothic" w:eastAsia="Century Gothic" w:hAnsi="Century Gothic" w:cs="Century Gothic"/>
          <w:sz w:val="22"/>
          <w:szCs w:val="22"/>
        </w:rPr>
        <w:t>3/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2021</w:t>
      </w:r>
    </w:p>
    <w:p w14:paraId="7711A7D9" w14:textId="16814001" w:rsidR="00053749" w:rsidRPr="00F6472A" w:rsidRDefault="00053749" w:rsidP="00053749">
      <w:pPr>
        <w:pStyle w:val="ulli"/>
        <w:numPr>
          <w:ilvl w:val="0"/>
          <w:numId w:val="3"/>
        </w:numPr>
        <w:ind w:left="460" w:hanging="192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Learning how to use Unreal on the job </w:t>
      </w:r>
      <w:r w:rsidR="00B03F99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to develop levels</w:t>
      </w:r>
      <w:r w:rsidR="00F0040C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,</w:t>
      </w:r>
      <w:r w:rsidR="00B03F99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as well as 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adapting</w:t>
      </w:r>
      <w:r w:rsidR="00B03F99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improving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already existing code</w:t>
      </w:r>
    </w:p>
    <w:p w14:paraId="7B613174" w14:textId="77777777" w:rsidR="00053749" w:rsidRPr="00F6472A" w:rsidRDefault="00053749" w:rsidP="00053749">
      <w:pPr>
        <w:pStyle w:val="ulli"/>
        <w:numPr>
          <w:ilvl w:val="0"/>
          <w:numId w:val="3"/>
        </w:numPr>
        <w:ind w:left="460" w:hanging="192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Gathering information from playtest to improve player </w:t>
      </w:r>
      <w:r w:rsidR="00CC0858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experience </w:t>
      </w:r>
    </w:p>
    <w:p w14:paraId="5AB338A2" w14:textId="77777777" w:rsidR="00CC0858" w:rsidRPr="00F6472A" w:rsidRDefault="00CC0858" w:rsidP="00053749">
      <w:pPr>
        <w:pStyle w:val="ulli"/>
        <w:numPr>
          <w:ilvl w:val="0"/>
          <w:numId w:val="3"/>
        </w:numPr>
        <w:ind w:left="460" w:hanging="192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Using Maya to create 3D models for the game </w:t>
      </w:r>
    </w:p>
    <w:p w14:paraId="289084AE" w14:textId="77777777" w:rsidR="00CC0858" w:rsidRPr="00F6472A" w:rsidRDefault="00CC0858" w:rsidP="00053749">
      <w:pPr>
        <w:pStyle w:val="ulli"/>
        <w:numPr>
          <w:ilvl w:val="0"/>
          <w:numId w:val="3"/>
        </w:numPr>
        <w:ind w:left="460" w:hanging="192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Cleaning up, commenting, and documenting code to make it easier to read and help future programmers understand my code</w:t>
      </w:r>
    </w:p>
    <w:p w14:paraId="4B3EDB48" w14:textId="77777777" w:rsidR="001164D3" w:rsidRPr="00F6472A" w:rsidRDefault="001164D3" w:rsidP="00053749">
      <w:pPr>
        <w:pStyle w:val="ulli"/>
        <w:numPr>
          <w:ilvl w:val="0"/>
          <w:numId w:val="3"/>
        </w:numPr>
        <w:ind w:left="460" w:hanging="192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Bug fixing and making the current state of the game presentable for RIT 2021 </w:t>
      </w:r>
      <w:r w:rsidR="00261067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S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ymposium</w:t>
      </w:r>
    </w:p>
    <w:p w14:paraId="456F2B5A" w14:textId="77777777" w:rsidR="00053749" w:rsidRPr="00F6472A" w:rsidRDefault="00053749" w:rsidP="004D006E">
      <w:pPr>
        <w:pStyle w:val="ulli"/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</w:p>
    <w:p w14:paraId="54DEFF80" w14:textId="77777777" w:rsidR="008C3A70" w:rsidRPr="00F6472A" w:rsidRDefault="00D31218" w:rsidP="00D31218">
      <w:pPr>
        <w:pStyle w:val="ulli"/>
        <w:rPr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jobtitle"/>
          <w:rFonts w:ascii="Century Gothic" w:eastAsia="Century Gothic" w:hAnsi="Century Gothic" w:cs="Century Gothic"/>
          <w:sz w:val="22"/>
          <w:szCs w:val="22"/>
        </w:rPr>
        <w:t>Tele-Neurology Intern/Mentor</w:t>
      </w:r>
    </w:p>
    <w:p w14:paraId="09FCA93F" w14:textId="1DF53C5B" w:rsidR="008C3A70" w:rsidRPr="00F6472A" w:rsidRDefault="001E7009" w:rsidP="00D31218">
      <w:pPr>
        <w:pStyle w:val="spanpaddedline"/>
        <w:tabs>
          <w:tab w:val="right" w:pos="10540"/>
        </w:tabs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companyname"/>
          <w:rFonts w:ascii="Century Gothic" w:eastAsia="Century Gothic" w:hAnsi="Century Gothic" w:cs="Century Gothic"/>
          <w:sz w:val="22"/>
          <w:szCs w:val="22"/>
        </w:rPr>
        <w:t>Mass</w:t>
      </w:r>
      <w:r w:rsidR="00F6472A">
        <w:rPr>
          <w:rStyle w:val="spancompanyname"/>
          <w:rFonts w:ascii="Century Gothic" w:eastAsia="Century Gothic" w:hAnsi="Century Gothic" w:cs="Century Gothic"/>
          <w:sz w:val="22"/>
          <w:szCs w:val="22"/>
        </w:rPr>
        <w:t>achusetts</w:t>
      </w:r>
      <w:r w:rsidRPr="00F6472A"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General </w:t>
      </w:r>
      <w:r w:rsidR="00B83477" w:rsidRPr="00F6472A">
        <w:rPr>
          <w:rStyle w:val="spancompanyname"/>
          <w:rFonts w:ascii="Century Gothic" w:eastAsia="Century Gothic" w:hAnsi="Century Gothic" w:cs="Century Gothic"/>
          <w:sz w:val="22"/>
          <w:szCs w:val="22"/>
        </w:rPr>
        <w:t>Hospital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Boston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, </w:t>
      </w:r>
      <w:r w:rsidR="00B83477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Massachusetts </w:t>
      </w:r>
      <w:r w:rsidR="00B83477" w:rsidRPr="00F6472A">
        <w:rPr>
          <w:rFonts w:ascii="Century Gothic" w:eastAsia="Century Gothic" w:hAnsi="Century Gothic" w:cs="Century Gothic"/>
          <w:sz w:val="22"/>
          <w:szCs w:val="22"/>
        </w:rPr>
        <w:tab/>
      </w:r>
      <w:r w:rsidR="005E6100" w:rsidRPr="00F6472A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07/</w:t>
      </w:r>
      <w:r w:rsidR="001E7702">
        <w:rPr>
          <w:rStyle w:val="span"/>
          <w:rFonts w:ascii="Century Gothic" w:eastAsia="Century Gothic" w:hAnsi="Century Gothic" w:cs="Century Gothic"/>
          <w:sz w:val="22"/>
          <w:szCs w:val="22"/>
        </w:rPr>
        <w:t>6/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20</w:t>
      </w:r>
      <w:r w:rsidR="00B96FE8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20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- 0</w:t>
      </w:r>
      <w:r w:rsidR="00B96FE8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8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/</w:t>
      </w:r>
      <w:r w:rsidR="001E7702">
        <w:rPr>
          <w:rStyle w:val="span"/>
          <w:rFonts w:ascii="Century Gothic" w:eastAsia="Century Gothic" w:hAnsi="Century Gothic" w:cs="Century Gothic"/>
          <w:sz w:val="22"/>
          <w:szCs w:val="22"/>
        </w:rPr>
        <w:t>21/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20</w:t>
      </w:r>
      <w:r w:rsidR="00B96FE8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20</w:t>
      </w:r>
    </w:p>
    <w:p w14:paraId="3CF57DE6" w14:textId="65D9F661" w:rsidR="008C3A70" w:rsidRPr="00F6472A" w:rsidRDefault="000621E0">
      <w:pPr>
        <w:pStyle w:val="ulli"/>
        <w:numPr>
          <w:ilvl w:val="0"/>
          <w:numId w:val="4"/>
        </w:numPr>
        <w:ind w:left="460" w:hanging="192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Learning and creating a webpage with ASP.Net</w:t>
      </w:r>
      <w:r w:rsidR="000B4419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MVC</w:t>
      </w:r>
    </w:p>
    <w:p w14:paraId="30EBBA3F" w14:textId="21143224" w:rsidR="000621E0" w:rsidRPr="00F6472A" w:rsidRDefault="000621E0">
      <w:pPr>
        <w:pStyle w:val="ulli"/>
        <w:numPr>
          <w:ilvl w:val="0"/>
          <w:numId w:val="4"/>
        </w:numPr>
        <w:ind w:left="460" w:hanging="192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lastRenderedPageBreak/>
        <w:t xml:space="preserve">Learning and using </w:t>
      </w:r>
      <w:r w:rsidR="00AC25D0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the 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markdown languages </w:t>
      </w:r>
      <w:proofErr w:type="spellStart"/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M</w:t>
      </w:r>
      <w:r w:rsidR="009561BB">
        <w:rPr>
          <w:rStyle w:val="span"/>
          <w:rFonts w:ascii="Century Gothic" w:eastAsia="Century Gothic" w:hAnsi="Century Gothic" w:cs="Century Gothic"/>
          <w:sz w:val="22"/>
          <w:szCs w:val="22"/>
        </w:rPr>
        <w:t>k</w:t>
      </w:r>
      <w:r w:rsidR="00E2449C">
        <w:rPr>
          <w:rStyle w:val="span"/>
          <w:rFonts w:ascii="Century Gothic" w:eastAsia="Century Gothic" w:hAnsi="Century Gothic" w:cs="Century Gothic"/>
          <w:sz w:val="22"/>
          <w:szCs w:val="22"/>
        </w:rPr>
        <w:t>D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ocs</w:t>
      </w:r>
      <w:proofErr w:type="spellEnd"/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Mermaid for documentation o</w:t>
      </w:r>
      <w:r w:rsidR="0031532C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n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5E7F3A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how to use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Tele</w:t>
      </w:r>
      <w:r w:rsidR="00AC25D0">
        <w:rPr>
          <w:rStyle w:val="span"/>
          <w:rFonts w:ascii="Century Gothic" w:eastAsia="Century Gothic" w:hAnsi="Century Gothic" w:cs="Century Gothic"/>
          <w:sz w:val="22"/>
          <w:szCs w:val="22"/>
        </w:rPr>
        <w:t>-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Neurology </w:t>
      </w:r>
      <w:r w:rsidR="005E7F3A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Portal</w:t>
      </w:r>
      <w:r w:rsidR="009561BB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&amp; how it functions</w:t>
      </w:r>
    </w:p>
    <w:p w14:paraId="5E54C69F" w14:textId="2E1565E9" w:rsidR="0031532C" w:rsidRPr="00F6472A" w:rsidRDefault="00BC16F1">
      <w:pPr>
        <w:pStyle w:val="ulli"/>
        <w:numPr>
          <w:ilvl w:val="0"/>
          <w:numId w:val="4"/>
        </w:numPr>
        <w:ind w:left="460" w:hanging="192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Mentoring </w:t>
      </w:r>
      <w:r w:rsidR="00D5434D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2 high school students </w:t>
      </w:r>
      <w:r w:rsidR="005B79CC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and preparing a </w:t>
      </w:r>
      <w:r w:rsidR="00AC25D0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research </w:t>
      </w:r>
      <w:r w:rsidR="005B79CC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presentation with them</w:t>
      </w:r>
    </w:p>
    <w:p w14:paraId="4B0D272B" w14:textId="64C397E3" w:rsidR="008C3A70" w:rsidRPr="00F6472A" w:rsidRDefault="00493C34">
      <w:pPr>
        <w:pStyle w:val="divdocumentsinglecolumn"/>
        <w:spacing w:before="200"/>
        <w:rPr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jobtitle"/>
          <w:rFonts w:ascii="Century Gothic" w:eastAsia="Century Gothic" w:hAnsi="Century Gothic" w:cs="Century Gothic"/>
          <w:sz w:val="22"/>
          <w:szCs w:val="22"/>
        </w:rPr>
        <w:t>Share</w:t>
      </w: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Point Design Intern</w:t>
      </w:r>
    </w:p>
    <w:p w14:paraId="52A46F91" w14:textId="413F9610" w:rsidR="008C3A70" w:rsidRPr="00F6472A" w:rsidRDefault="00256359">
      <w:pPr>
        <w:pStyle w:val="spanpaddedline"/>
        <w:tabs>
          <w:tab w:val="right" w:pos="10540"/>
        </w:tabs>
        <w:rPr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companyname"/>
          <w:rFonts w:ascii="Century Gothic" w:eastAsia="Century Gothic" w:hAnsi="Century Gothic" w:cs="Century Gothic"/>
          <w:sz w:val="22"/>
          <w:szCs w:val="22"/>
        </w:rPr>
        <w:t>Sanofi Genzyme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Cambridge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, 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Massachusetts</w:t>
      </w:r>
      <w:r w:rsidR="005E6100" w:rsidRPr="00F6472A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0</w:t>
      </w:r>
      <w:r w:rsidR="00B96FE8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7</w:t>
      </w:r>
      <w:r w:rsidR="001E7702">
        <w:rPr>
          <w:rStyle w:val="span"/>
          <w:rFonts w:ascii="Century Gothic" w:eastAsia="Century Gothic" w:hAnsi="Century Gothic" w:cs="Century Gothic"/>
          <w:sz w:val="22"/>
          <w:szCs w:val="22"/>
        </w:rPr>
        <w:t>/9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/201</w:t>
      </w:r>
      <w:r w:rsidR="00B96FE8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8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1E7702">
        <w:rPr>
          <w:rStyle w:val="span"/>
          <w:rFonts w:ascii="Century Gothic" w:eastAsia="Century Gothic" w:hAnsi="Century Gothic" w:cs="Century Gothic"/>
          <w:sz w:val="22"/>
          <w:szCs w:val="22"/>
        </w:rPr>
        <w:t>–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0</w:t>
      </w:r>
      <w:r w:rsidR="00B96FE8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8</w:t>
      </w:r>
      <w:r w:rsidR="001E7702">
        <w:rPr>
          <w:rStyle w:val="span"/>
          <w:rFonts w:ascii="Century Gothic" w:eastAsia="Century Gothic" w:hAnsi="Century Gothic" w:cs="Century Gothic"/>
          <w:sz w:val="22"/>
          <w:szCs w:val="22"/>
        </w:rPr>
        <w:t>/24</w:t>
      </w:r>
      <w:r w:rsidR="005E6100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/20</w:t>
      </w:r>
      <w:r w:rsidR="00B96FE8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18</w:t>
      </w:r>
      <w:r w:rsidR="005E6100" w:rsidRPr="00F6472A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958EA71" w14:textId="77B78378" w:rsidR="008C3A70" w:rsidRPr="00F6472A" w:rsidRDefault="00256359">
      <w:pPr>
        <w:pStyle w:val="ulli"/>
        <w:numPr>
          <w:ilvl w:val="0"/>
          <w:numId w:val="5"/>
        </w:numPr>
        <w:ind w:left="460" w:hanging="192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Development of a </w:t>
      </w:r>
      <w:r w:rsidR="00946CD0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SharePoint site 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for The North American Regulatory Strategy Group</w:t>
      </w:r>
    </w:p>
    <w:p w14:paraId="33269F95" w14:textId="7BE312F0" w:rsidR="006259BF" w:rsidRPr="00F6472A" w:rsidRDefault="00256359">
      <w:pPr>
        <w:pStyle w:val="ulli"/>
        <w:numPr>
          <w:ilvl w:val="0"/>
          <w:numId w:val="5"/>
        </w:numPr>
        <w:ind w:left="460" w:hanging="192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Learning how to use the </w:t>
      </w:r>
      <w:r w:rsidR="00946CD0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SharePoint to create webpages </w:t>
      </w:r>
      <w:r w:rsidR="00624CA8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through regular training seminars in the morning</w:t>
      </w:r>
    </w:p>
    <w:p w14:paraId="6BC4E93F" w14:textId="275303D7" w:rsidR="00256359" w:rsidRPr="00F6472A" w:rsidRDefault="00624CA8">
      <w:pPr>
        <w:pStyle w:val="ulli"/>
        <w:numPr>
          <w:ilvl w:val="0"/>
          <w:numId w:val="5"/>
        </w:numPr>
        <w:ind w:left="460" w:hanging="192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Arranging</w:t>
      </w:r>
      <w:r w:rsidR="00256359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meetings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via skype or in person</w:t>
      </w:r>
      <w:r w:rsidR="00256359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wit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h </w:t>
      </w:r>
      <w:r w:rsidR="00FB779F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end users</w:t>
      </w:r>
      <w:r w:rsidR="005B79CC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,</w:t>
      </w:r>
      <w:r w:rsidR="00FB779F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incorporate requirements into finished product</w:t>
      </w:r>
    </w:p>
    <w:p w14:paraId="7C351915" w14:textId="77777777" w:rsidR="00891A34" w:rsidRPr="00F6472A" w:rsidRDefault="00891A34" w:rsidP="00891A34">
      <w:pPr>
        <w:pStyle w:val="ulli"/>
        <w:rPr>
          <w:rStyle w:val="span"/>
          <w:rFonts w:ascii="Century Gothic" w:eastAsia="Century Gothic" w:hAnsi="Century Gothic" w:cs="Century Gothic"/>
          <w:b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>Radiation Oncology IT</w:t>
      </w:r>
      <w:r w:rsidR="00B96FE8" w:rsidRPr="00F6472A"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B96FE8" w:rsidRPr="00F6472A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C103CEF" w14:textId="4D286E75" w:rsidR="00891A34" w:rsidRPr="00F6472A" w:rsidRDefault="00891A34" w:rsidP="00891A34">
      <w:pPr>
        <w:pStyle w:val="ulli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b/>
          <w:sz w:val="22"/>
          <w:szCs w:val="22"/>
        </w:rPr>
        <w:t xml:space="preserve">Mass General Hospital 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-Boston, </w:t>
      </w:r>
      <w:r w:rsidR="00B96FE8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Massachusetts </w:t>
      </w:r>
      <w:r w:rsidR="00B96FE8" w:rsidRPr="00F6472A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            </w:t>
      </w:r>
      <w:r w:rsidR="00B96FE8" w:rsidRPr="00F6472A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B96FE8" w:rsidRPr="00F6472A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B96FE8" w:rsidRPr="00F6472A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 w:rsidR="00B96FE8" w:rsidRPr="00F6472A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B96FE8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07/2017 - 08/2017</w:t>
      </w:r>
    </w:p>
    <w:p w14:paraId="35FE4B81" w14:textId="77777777" w:rsidR="00891A34" w:rsidRPr="00F6472A" w:rsidRDefault="00891A34" w:rsidP="00891A34">
      <w:pPr>
        <w:pStyle w:val="ulli"/>
        <w:numPr>
          <w:ilvl w:val="0"/>
          <w:numId w:val="6"/>
        </w:numPr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Moving patient data from disk to </w:t>
      </w:r>
      <w:r w:rsidR="00575EE1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servers</w:t>
      </w:r>
      <w:r w:rsidR="0068530E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using PuTTY</w:t>
      </w:r>
    </w:p>
    <w:p w14:paraId="77A373EB" w14:textId="5B9A4B01" w:rsidR="00575EE1" w:rsidRPr="00F6472A" w:rsidRDefault="0068530E" w:rsidP="00891A34">
      <w:pPr>
        <w:pStyle w:val="ulli"/>
        <w:numPr>
          <w:ilvl w:val="0"/>
          <w:numId w:val="6"/>
        </w:numPr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Visiting physicians to fix</w:t>
      </w:r>
      <w:r w:rsidR="005B79CC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problems </w:t>
      </w:r>
      <w:r w:rsidR="005B79CC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they may be having with their computers</w:t>
      </w:r>
    </w:p>
    <w:p w14:paraId="1568CAF5" w14:textId="1624E776" w:rsidR="00FB779F" w:rsidRPr="00E2449C" w:rsidRDefault="0068530E" w:rsidP="005E6100">
      <w:pPr>
        <w:pStyle w:val="ulli"/>
        <w:numPr>
          <w:ilvl w:val="0"/>
          <w:numId w:val="6"/>
        </w:numPr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Setting up </w:t>
      </w:r>
      <w:r w:rsidR="00B96FE8"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workstations (</w:t>
      </w:r>
      <w:r w:rsidRPr="00F6472A">
        <w:rPr>
          <w:rStyle w:val="span"/>
          <w:rFonts w:ascii="Century Gothic" w:eastAsia="Century Gothic" w:hAnsi="Century Gothic" w:cs="Century Gothic"/>
          <w:sz w:val="22"/>
          <w:szCs w:val="22"/>
        </w:rPr>
        <w:t>Desktops) for physicians</w:t>
      </w:r>
    </w:p>
    <w:sectPr w:rsidR="00FB779F" w:rsidRPr="00E244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40" w:right="840" w:bottom="64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F6F6" w14:textId="77777777" w:rsidR="00E902EE" w:rsidRDefault="00E902EE" w:rsidP="00F6472A">
      <w:pPr>
        <w:spacing w:line="240" w:lineRule="auto"/>
      </w:pPr>
      <w:r>
        <w:separator/>
      </w:r>
    </w:p>
  </w:endnote>
  <w:endnote w:type="continuationSeparator" w:id="0">
    <w:p w14:paraId="70B63B76" w14:textId="77777777" w:rsidR="00E902EE" w:rsidRDefault="00E902EE" w:rsidP="00F6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782060D7-28EE-454B-BA1C-32FD88F82982}"/>
    <w:embedBold r:id="rId2" w:fontKey="{1A93A5B2-4407-450F-BC81-24BD735518E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4298" w14:textId="77777777" w:rsidR="00F6472A" w:rsidRDefault="00F64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221F" w14:textId="77777777" w:rsidR="00F6472A" w:rsidRDefault="00F647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D05A" w14:textId="77777777" w:rsidR="00F6472A" w:rsidRDefault="00F64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DB17" w14:textId="77777777" w:rsidR="00E902EE" w:rsidRDefault="00E902EE" w:rsidP="00F6472A">
      <w:pPr>
        <w:spacing w:line="240" w:lineRule="auto"/>
      </w:pPr>
      <w:r>
        <w:separator/>
      </w:r>
    </w:p>
  </w:footnote>
  <w:footnote w:type="continuationSeparator" w:id="0">
    <w:p w14:paraId="5CEF7965" w14:textId="77777777" w:rsidR="00E902EE" w:rsidRDefault="00E902EE" w:rsidP="00F647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EF79" w14:textId="77777777" w:rsidR="00F6472A" w:rsidRDefault="00F64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F4D54" w14:textId="77777777" w:rsidR="00F6472A" w:rsidRDefault="00F647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8C61D" w14:textId="77777777" w:rsidR="00F6472A" w:rsidRDefault="00F64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DB69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648B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5279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ECFA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AE01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8866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B0ED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A091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32B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D00C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5403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FCD3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AE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7EFE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00B5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08E1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C8CE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7C16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2C663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ACEE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0C6A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BA6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C822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9E5D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965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F2F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AA50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C144A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8CC5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2E5B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768E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A686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50ED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6057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1002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B4A8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7ECF6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6CE1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6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60C6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14A5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56FA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5C3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0A8D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4A7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7A38170C"/>
    <w:multiLevelType w:val="hybridMultilevel"/>
    <w:tmpl w:val="C176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B4392"/>
    <w:multiLevelType w:val="hybridMultilevel"/>
    <w:tmpl w:val="2D4C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658BB"/>
    <w:multiLevelType w:val="hybridMultilevel"/>
    <w:tmpl w:val="21F2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628739">
    <w:abstractNumId w:val="0"/>
  </w:num>
  <w:num w:numId="2" w16cid:durableId="19403796">
    <w:abstractNumId w:val="1"/>
  </w:num>
  <w:num w:numId="3" w16cid:durableId="45954027">
    <w:abstractNumId w:val="2"/>
  </w:num>
  <w:num w:numId="4" w16cid:durableId="973484268">
    <w:abstractNumId w:val="3"/>
  </w:num>
  <w:num w:numId="5" w16cid:durableId="495728199">
    <w:abstractNumId w:val="4"/>
  </w:num>
  <w:num w:numId="6" w16cid:durableId="2115707619">
    <w:abstractNumId w:val="5"/>
  </w:num>
  <w:num w:numId="7" w16cid:durableId="1679893709">
    <w:abstractNumId w:val="7"/>
  </w:num>
  <w:num w:numId="8" w16cid:durableId="602037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70"/>
    <w:rsid w:val="000234DD"/>
    <w:rsid w:val="00035F85"/>
    <w:rsid w:val="00053749"/>
    <w:rsid w:val="000621E0"/>
    <w:rsid w:val="000A2AEA"/>
    <w:rsid w:val="000B4419"/>
    <w:rsid w:val="000C25BA"/>
    <w:rsid w:val="001101EF"/>
    <w:rsid w:val="001164D3"/>
    <w:rsid w:val="00142B37"/>
    <w:rsid w:val="001E1018"/>
    <w:rsid w:val="001E7009"/>
    <w:rsid w:val="001E7702"/>
    <w:rsid w:val="00240716"/>
    <w:rsid w:val="00256359"/>
    <w:rsid w:val="00261067"/>
    <w:rsid w:val="00291229"/>
    <w:rsid w:val="0031532C"/>
    <w:rsid w:val="00367032"/>
    <w:rsid w:val="003725A9"/>
    <w:rsid w:val="003B3244"/>
    <w:rsid w:val="003D3F02"/>
    <w:rsid w:val="00477B83"/>
    <w:rsid w:val="00493C34"/>
    <w:rsid w:val="004D006E"/>
    <w:rsid w:val="004F45CC"/>
    <w:rsid w:val="00515253"/>
    <w:rsid w:val="0055554B"/>
    <w:rsid w:val="00575EE1"/>
    <w:rsid w:val="00590439"/>
    <w:rsid w:val="005B79CC"/>
    <w:rsid w:val="005E5790"/>
    <w:rsid w:val="005E6100"/>
    <w:rsid w:val="005E7F3A"/>
    <w:rsid w:val="00616ED5"/>
    <w:rsid w:val="00624CA8"/>
    <w:rsid w:val="006259BF"/>
    <w:rsid w:val="00653CBE"/>
    <w:rsid w:val="006713F7"/>
    <w:rsid w:val="0068530E"/>
    <w:rsid w:val="006B05C4"/>
    <w:rsid w:val="007352F1"/>
    <w:rsid w:val="007642BF"/>
    <w:rsid w:val="007B7204"/>
    <w:rsid w:val="0083630C"/>
    <w:rsid w:val="008574C4"/>
    <w:rsid w:val="00891A34"/>
    <w:rsid w:val="008A7559"/>
    <w:rsid w:val="008C3A70"/>
    <w:rsid w:val="00917E54"/>
    <w:rsid w:val="009310BA"/>
    <w:rsid w:val="00946CD0"/>
    <w:rsid w:val="00947217"/>
    <w:rsid w:val="009561BB"/>
    <w:rsid w:val="00A0136E"/>
    <w:rsid w:val="00A24DF3"/>
    <w:rsid w:val="00A64CB5"/>
    <w:rsid w:val="00AC25D0"/>
    <w:rsid w:val="00B00DD4"/>
    <w:rsid w:val="00B03F99"/>
    <w:rsid w:val="00B0666C"/>
    <w:rsid w:val="00B65D03"/>
    <w:rsid w:val="00B83477"/>
    <w:rsid w:val="00B873FE"/>
    <w:rsid w:val="00B96FE8"/>
    <w:rsid w:val="00BB641B"/>
    <w:rsid w:val="00BC16F1"/>
    <w:rsid w:val="00CA5146"/>
    <w:rsid w:val="00CC0858"/>
    <w:rsid w:val="00CC326B"/>
    <w:rsid w:val="00D31218"/>
    <w:rsid w:val="00D42E04"/>
    <w:rsid w:val="00D5434D"/>
    <w:rsid w:val="00D80167"/>
    <w:rsid w:val="00D87202"/>
    <w:rsid w:val="00DD5ABF"/>
    <w:rsid w:val="00E02376"/>
    <w:rsid w:val="00E06547"/>
    <w:rsid w:val="00E205CD"/>
    <w:rsid w:val="00E2449C"/>
    <w:rsid w:val="00E812A6"/>
    <w:rsid w:val="00E902EE"/>
    <w:rsid w:val="00EF50D9"/>
    <w:rsid w:val="00F0040C"/>
    <w:rsid w:val="00F4507E"/>
    <w:rsid w:val="00F6472A"/>
    <w:rsid w:val="00F80911"/>
    <w:rsid w:val="00FA51F2"/>
    <w:rsid w:val="00FB06B7"/>
    <w:rsid w:val="00FB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72672"/>
  <w15:docId w15:val="{356B9732-B106-482E-A40D-9735D854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10" w:color="auto"/>
        <w:bottom w:val="single" w:sz="8" w:space="4" w:color="FE7A66"/>
      </w:pBdr>
      <w:shd w:val="clear" w:color="auto" w:fill="FE7A66"/>
      <w:spacing w:line="500" w:lineRule="atLeast"/>
      <w:jc w:val="center"/>
    </w:pPr>
    <w:rPr>
      <w:b/>
      <w:bCs/>
      <w:caps/>
      <w:color w:val="FFFFFF"/>
      <w:sz w:val="42"/>
      <w:szCs w:val="42"/>
      <w:shd w:val="clear" w:color="auto" w:fill="FE7A66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8" w:space="0" w:color="auto"/>
      </w:pBdr>
    </w:pPr>
  </w:style>
  <w:style w:type="character" w:customStyle="1" w:styleId="divaddressli">
    <w:name w:val="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lowerborder">
    <w:name w:val="lowerborder"/>
    <w:basedOn w:val="Normal"/>
    <w:pPr>
      <w:pBdr>
        <w:top w:val="single" w:sz="24" w:space="0" w:color="auto"/>
      </w:pBdr>
      <w:spacing w:line="0" w:lineRule="atLeast"/>
    </w:pPr>
    <w:rPr>
      <w:sz w:val="0"/>
      <w:szCs w:val="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20" w:lineRule="atLeast"/>
    </w:p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F647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72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47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7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B508D-01E4-4416-B050-778DE0B39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Joseph Jr.</vt:lpstr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Joseph Jr.</dc:title>
  <dc:creator>Daniel Joseph (RIT Student)</dc:creator>
  <cp:lastModifiedBy>Daniel Joseph (RIT Student)</cp:lastModifiedBy>
  <cp:revision>19</cp:revision>
  <cp:lastPrinted>2023-04-16T15:37:00Z</cp:lastPrinted>
  <dcterms:created xsi:type="dcterms:W3CDTF">2021-12-09T23:14:00Z</dcterms:created>
  <dcterms:modified xsi:type="dcterms:W3CDTF">2023-04-17T05:54:00Z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9933c5ac-1869-4bdc-907e-f4ae8b4e1799</vt:lpwstr>
  </property>
  <property fmtid="{D5CDD505-2E9C-101B-9397-08002B2CF9AE}" pid="3" name="x1ye=0">
    <vt:lpwstr>oDMAAB+LCAAAAAAABAAdmEVy7EoQRRekgZiGYrWYaSZmZq3++/2ZIxxuqasy7znXLCWiFEbDAoUhBA3jAs2IHCvwLEGKDM6LrNUsavnRee+SSF6rH0I9rxhhF8KHDHlbfb8zbNQSMlDjRDS5MdKQXcWzfjkx7i5SHRrcjRp/YBz68ac/NVUyLf4DVlVkmhFRDwp+D0kvpHK7Kl8AB2lTp55S1h43Yo4psJCLTB5TpR/ICpRMzfgYSi1ibTfSnHi</vt:lpwstr>
  </property>
  <property fmtid="{D5CDD505-2E9C-101B-9397-08002B2CF9AE}" pid="4" name="x1ye=1">
    <vt:lpwstr>0mwZxbsxCLwolBVRmKsZLaftAC4nKmOoEgpMBI14ziI/Pa/DTdk7Hp0rnjiNu6nrVoKEHwou02SNN7JRUsUmli3ci2qtucak8C/HRhNsOBgHxQO60obCUPk4LGWVeck5dBnTpaz8/BLsTO/EDOlB3rQs2EF1RCfFsLwI1kMzN5H6zngpojS1A+2zlxpzjN0MjcaAp0qNZGxSKOZVuQBewhTbyMIrsXkycjt+Eq5SMwrxZHd6bowFWjLiSyUNGL5</vt:lpwstr>
  </property>
  <property fmtid="{D5CDD505-2E9C-101B-9397-08002B2CF9AE}" pid="5" name="x1ye=10">
    <vt:lpwstr>6jRulD6qBCeFAYyy5FPvS7iSgEzYfRal3d+bTbYuJzU9Zn10GItiKp7JSoDBtSW9VuLkq/Npi/OrfB+sNaV3RzLOkuQRv1Kihfyt6vKRNypbfBxSRmPpLp4USoJV2SK2cj5tL8o1cnT71iAN2bYUzf1VR2d/tdZ3c0/tb+Fhl+eIbEKDqyIfO9RRCgfbjQ6tkoAoW+ndRJ718mdnrlGJfxY1wXDa17SD66pB1xs0Teoqm/s2+V4UVApgIROyKLf</vt:lpwstr>
  </property>
  <property fmtid="{D5CDD505-2E9C-101B-9397-08002B2CF9AE}" pid="6" name="x1ye=11">
    <vt:lpwstr>Xv/hOE5zGIZQNb6y3MStR1j0+W8zVoC/4F/u341UCS6m3sm4uj4eSls+equN8A2wVUhaezhDJice4R9kYVlOsS4A/0Lw6oLwAUVeNqh04If5ip03x8X7bgjuOXdQqVyxhdGuQ+Fz0TfWyQGJCTyS1aDqnsj++NEypS4+FVINAKTpFD6n/cpAbnM2jCE0cYxuQnqRJqGp/jCuro6gzzQym0ARATak/PneGuXpxXIRzZ6W/v6jeBqgA7ltFOXCzpA</vt:lpwstr>
  </property>
  <property fmtid="{D5CDD505-2E9C-101B-9397-08002B2CF9AE}" pid="7" name="x1ye=12">
    <vt:lpwstr>EsaWLo6lxvyEYlJMcXluMfDwiHwajqCofuvssn9hfQPqmwL1TOH3Q9Vy9i2vXykwOR44U05+zs4N8Nk1RzYSeKoH7VyhrnwA51PVTAdJg9h2PcCO20q6cTkXS4Ebu44Loplln22bM8k1eHuj5VLzBgX9g/WDVA/cO88APyi/BtPFHhzaTFxY6zHjiNcuuuhmdPQyaW8h6KEeGuiL9bD7oVL36fSr2tfAOqusxmeQ9pYuT/N4J8u1sf1iYxEWfZT</vt:lpwstr>
  </property>
  <property fmtid="{D5CDD505-2E9C-101B-9397-08002B2CF9AE}" pid="8" name="x1ye=13">
    <vt:lpwstr>+SLTX6uUoQzfZSoMbDBn8vYJmbg5CxNb+N9u2FsbAEEpzhbFQUaMua4TJrxX8EU2ZEwWtKXfFeJfQj/iibaPM8I9ibTBie3ySZ9z+YC/8iW+69AnmSuVTTbs7s8WWuM0KzKO/9QOcJthWaYINmNZytlhjAJFhzpfuyepXKGJ2KhYwCpE/mNLw0COZttb4rkr2WObAQmszKNfyrG6RHRLsgD5EUsWXwx3zrqhcQHlCCmZPeFZ1JjKY3xUNALIHRG</vt:lpwstr>
  </property>
  <property fmtid="{D5CDD505-2E9C-101B-9397-08002B2CF9AE}" pid="9" name="x1ye=14">
    <vt:lpwstr>gmkJlofUr0UYyTV+9TbLEuKHF0D1YXxWnK8bjl0SEzavxo/9LLQaFW/ZXXRWvaQIT4/B1ImBHmv/7SksofN078kaDycuus6Pa3taDpzJqb9znfjjv3/XvwNFhnOMe3hDaAWnRWVIlvlzFbsB6Pk6RkDgxGe4hjNqmD5yUzh/zoQ+sKrijHm7slef2GBGNkePHltvMJ5otlO8nP2xALzht8+wjhBWrPi8+ps5mSZuwoZluUvf18AEWpYswltBghe</vt:lpwstr>
  </property>
  <property fmtid="{D5CDD505-2E9C-101B-9397-08002B2CF9AE}" pid="10" name="x1ye=15">
    <vt:lpwstr>L4zZk3X3VtpsO+2C2z+Pmxguc3HT/EMcT9HEfI0EfG779O7j8wieCeMiB1KrNGxk7kw62CDninrDHuzLkb/mZqsXoEfxxH0Vkh2LcEriOekigms7DePDz2Rq4ExvgxBbakbJhh7mTgX8iRgP5Jr76xuTWsMCUpxPWYq8TOJT2XyYNKMiYdHBa59UuY9diS9gmZCikAu2+7++8pGmvmmzK4OAx7bhMqew6yzadYBPWr+we95L9u3IBtZE2bIwj6W</vt:lpwstr>
  </property>
  <property fmtid="{D5CDD505-2E9C-101B-9397-08002B2CF9AE}" pid="11" name="x1ye=16">
    <vt:lpwstr>FfDYUb+bh0Su5LyXma1s/UAxmDRCGcOFi/gyP8bqrAh9tPU5F/5cl90kb6Gch0iPRFtvVcuWFCQDlK0K/If8TZ1f25uUEizi4I1bTUpI3rJAHlxEAH4LxisGrPwdOU614ShxU9kO7FO5+8bX5cPJPrfs9SsUwBggKd2vmi+k1lgBLqU7karZ5foGiapm7hyCXdaDnKem/vHgpZtRThuFUI71HyH8gdiHHSrP5QSAKe08mRYs+e7GQeiFu8nC59o</vt:lpwstr>
  </property>
  <property fmtid="{D5CDD505-2E9C-101B-9397-08002B2CF9AE}" pid="12" name="x1ye=17">
    <vt:lpwstr>nG5PnMnPJP78py5sTZi6WcY/m6nUwMXe4GfxAYUwkuDdo4bGyHki119lSYW9LZmoP/+zRItHR96PFJXwe3/iVRX5HLRM1vQ8CCLp6kcT5HiYhdtGZ8lqUTAEXT4bWw/bJ45X3t/qEq/EwRGO68IAI1beLmyol5+J5sVWkJisarIYuh3x/TTsA7PSv568yIhXVIOtBrsBvgbRJ6y8KM1wfxYqenrtGZHe+QiuT+RhuMKitPykS4wDqVMReLBWMKl</vt:lpwstr>
  </property>
  <property fmtid="{D5CDD505-2E9C-101B-9397-08002B2CF9AE}" pid="13" name="x1ye=18">
    <vt:lpwstr>Te44LotzB/FPH+LkUGRWHO+itWC0uiOrSTfP4nxLUTeG255T9Rzl1r57FkIsMGFR7S7KCFhtnD3OoCHiRyKAOfQHLRevNBJJu/SZJ+TFFh6dTOsOSnUnRqf1D77mTxPaJv0GhnwRqJdzr7NOS+ZJ3AaGinWJ04U5KLwMMmE9kTFLc83uv7cX9FN5DRWstVc3hMoRVBh6AHEA0NLo4RU4ZN4+a3HzbUcyvUMh5VTIQjsFVdeY54cbTLLE/8Uv6Sh</vt:lpwstr>
  </property>
  <property fmtid="{D5CDD505-2E9C-101B-9397-08002B2CF9AE}" pid="14" name="x1ye=19">
    <vt:lpwstr>vpDqDfPlcPtr/6MAstfCBP6kSETRr9BiEhjEjHo8bJs7FcEguEX1aigvwhi7Ede8li6bsPSXd08jFuQB6Yy1qHnLzd6S5lYot1jhGYW7pjCwuNoJZInip1d1aNoc8TEgliwQvXYU/0IJkcBePmrsLSvhhSK3wRlTNeWAHoTWTJB100H8pPYgOtPWudG0KP5brs7e+QXMWnUdIjlb9ZHz0kjtXI7cJfXi526CSI//Ec/y/kANAfVrR1Z7abc5UsA</vt:lpwstr>
  </property>
  <property fmtid="{D5CDD505-2E9C-101B-9397-08002B2CF9AE}" pid="15" name="x1ye=2">
    <vt:lpwstr>Hh7URL3yRdKnU0hUe8gN5NPc7JUm7f0WpbwFUWexiKopKFXbvxUDf5Fsf9ODxofmGkW5MVzc6692AZlAcoJMsM4pqE2Bsf7EfUmAdKaiCNbPQW8XCFOcnA/i6tUeK60VV41Zjr35+9V97Bjt66hXpuW4YoxzKxy+y6Fj++v5Ol4votZiA44ktNrw/DlhGCLlZh8A0eATGpj1zICEh0tJXzHK3kIuVZV/lBelh122bVwpN+C0LZ2IQ+D/MLZlARH</vt:lpwstr>
  </property>
  <property fmtid="{D5CDD505-2E9C-101B-9397-08002B2CF9AE}" pid="16" name="x1ye=20">
    <vt:lpwstr>6J/8GXppRQ0CZ2UCS+wVi2Xu15/eDhD8TRi/DUX3wIpx9WMfgLUNeMzrbEmm+xcaeHtQZluG/Ak1htUXyYbBIUkTKLtmOfQNC40dEoAWHU5Zkrc9yz5i5m4al0993L2VL+CTEvGTQ6sM3XB/D2Y63l7mpdUXBjay2mdlU4MWw693oYQ97fmOo268j1bwPI0rMXf/ShcG4R4VcjumQy7DZB0zTfj6swlWrW5YSdDLYrlPq+OOqKEfFFFg/B3js0r</vt:lpwstr>
  </property>
  <property fmtid="{D5CDD505-2E9C-101B-9397-08002B2CF9AE}" pid="17" name="x1ye=21">
    <vt:lpwstr>I+WUR2jjJcUgJHyLNdTl+zUXAbwE/YO6MOo8dNqzuevgrVwe1QKxWolySPYa8xzWBlR1mAbd3QNxfEe152eL6IcRcJqg++LreErJX8m27ks0FWsnxn6+4/qNQQPdDL8kiAD5+d+sQuFdiTFvyS/jIE5G0kkuffyxqCY9Aal8bwrKVSxirLcFJERdsewFD1TabCk8NWyfGKTpKy5EXlzXcDDEo+wq8Bz/1rktyND+FZjHK3FM60lrTcv7C6qvT4v</vt:lpwstr>
  </property>
  <property fmtid="{D5CDD505-2E9C-101B-9397-08002B2CF9AE}" pid="18" name="x1ye=22">
    <vt:lpwstr>rGqDWvCN4uNDkzhI5Y+yVZAdEV5cXI9whV4NHQMa6y463ki9QO8aZrvWkt5IaD5IK8OR4zbdWBjEWiA5v+QjF4UKsE0APQYKLnzLb7K3etDOs9YZsShkSh78PLQb+jNkcxYXivEYPBIjNqQ8ERl9aONMtn2UrCMLhAnkzliUzPdupmNphT0HrOltliXgv8WUxtPkkFGP25Zs/SgYFd4qLGz68wX4Ur8s6/YYKdiElNouvTl9AaMA5CpYW+3gO1e</vt:lpwstr>
  </property>
  <property fmtid="{D5CDD505-2E9C-101B-9397-08002B2CF9AE}" pid="19" name="x1ye=23">
    <vt:lpwstr>wVdf8U2V0DajNY3kKe1MUtj6E//FLNDiVNgpgzt4ky9/L4D2uih5u637NBn3VSXX/rK38NG4DVElZ3Q+5EM2+HseCpUv4RgnwSY0hW7lDtjVuxvmWlQAsY0zMBCl5DXQoGlRW+Fh4EN0oEia8T9Z8Q15CB1WqPhEWygopzty8Ifbl6OXLoWFkzT1QnpmsXba9kVVVuexlfcFOtgFBmRfKnOSWqxokiDEvf96s8SD7bi1io7SIYhjGbd3t7wHPPf</vt:lpwstr>
  </property>
  <property fmtid="{D5CDD505-2E9C-101B-9397-08002B2CF9AE}" pid="20" name="x1ye=24">
    <vt:lpwstr>yOLgovC2vsEIv3yte5kkr4gehP60QX5GLP9D8MFyEuyf3Jtj3NPclfpw2HZ8gV7Xyd/c33BjD/h654M7l6xQZfjVlRv5AbB9Xpz0PKANHanHm94EBD+WNHB3FFJeULV2AQ6dq7i1sim3vZyErPlkniNvxWKPcrY/XTUii6d/+JDDIoKoWyJXTs97VzoXIfyg4N+oqH4vLAlgHN+l0FHl15ayIRhKbyLhtlokz10uzuU5ijdKk1gVJR/0pBmQ3HX</vt:lpwstr>
  </property>
  <property fmtid="{D5CDD505-2E9C-101B-9397-08002B2CF9AE}" pid="21" name="x1ye=25">
    <vt:lpwstr>G4RMYJecUrVwJrn8dqa8pWrQXPWVyPPyxTu2iH+Ujnfw73ryb9oPWtVxrJrL6G+9FR6o/YJfrpvB/v+PgSwayiYwtYEvDsiTPHZDVYBaeQkP7BYv38Ja/5xiISBjKJ9zDOiulMWZPYdo+G+93/7f6Byx3iuLfbkcV7CU1xxaBnUsDp5u6rMC4x7s7b2EIn81A6uBOLHb9Sa7EKGCeGegoINooTUap9DvPzysIQoXILny5ClCb07UMehn5t/SyZG</vt:lpwstr>
  </property>
  <property fmtid="{D5CDD505-2E9C-101B-9397-08002B2CF9AE}" pid="22" name="x1ye=26">
    <vt:lpwstr>sChV65mnM6FRSJ+C2fbrl8Pyu7LFlJ0a2+3+7M8EfMgALcWLWJ69d2DqVp1XveFxqulY7Q2ig3kzBIpfW655J/mZyBh6UD2OWvG+j+3VrwOIW6Z89EVKjG0X+ZPd9zNFTEAkcZ34lS/D2qIaUj0UWlHNbPxBCc7ayg6zNouFH9oSn62mUfZ5uhp47uch26rKnQxfb9b4D6Bfo9ODcJvMzbeBs4zIXZha60lh+WzuUSLwwmg/7ng9s30yWKKYLJJ</vt:lpwstr>
  </property>
  <property fmtid="{D5CDD505-2E9C-101B-9397-08002B2CF9AE}" pid="23" name="x1ye=27">
    <vt:lpwstr>YOl6tWPgvOO/fUccVnFYfOXFrouB6WYYTY/++iAmXoc8ImwDWCZ4NbreTXmaTMbsUKDAhKloGEczgFNlKEqfr2lEL9vLpKFtEojjLBRduUCxznsN7V+Gtz19Dlo3SJGdY6SV+xQOPqrHyBLz445JPFgmFMQQvyZZdO3dbDufvrimxn8dx2Qf3DXOvWiCS6Puvfq3/FvEjp8EQiptVpOLYuE8tT/cZv4NAXCpvrEr6AO5G1yN7dph9m8eSYaXD7b</vt:lpwstr>
  </property>
  <property fmtid="{D5CDD505-2E9C-101B-9397-08002B2CF9AE}" pid="24" name="x1ye=28">
    <vt:lpwstr>nsnnA6mtyezQxv87RRpVVnzFCqWES+sBntJMzt+Yqm4wcVK0ytGMovDTkrrlefetV3TgnBRG7ikSktij74soNMwQPmBVjiKA5lbep3wDddV5XRSH6Gos4MWfOYNH0FZuloOvYDuk2wuDHhZP956DydJZuK+H5NWtHyRyTR2B42c/tXKEG0zf3A/kp+nECDi/3ZRuXv7rZO+mgADslkKYQ1mMS+QJjT5yU70WQm1RO/uyBzj+vb/gsmHTF1CxaLY</vt:lpwstr>
  </property>
  <property fmtid="{D5CDD505-2E9C-101B-9397-08002B2CF9AE}" pid="25" name="x1ye=29">
    <vt:lpwstr>Zx2HGYy7eHMrek1+BaQMqBXyP6RacK0BMrjfjRUEj2X6WrxgBjlZ0X8/4D9RALVEfuWhc7DmrRQyTK82R5PLfGzANgUIk0CPEWNWWH7S587RH07qCosX9/gagXl1DnbFu2wa1PsdKmG8QRcUt//s07s9Hni3r2jTsl7NxBjI+lwKkt/gABTIiBthyKRUTAraiUQSR7OPqmJoEWsfmiBR/636ytxNQtYQibLx8nT5wSBjcm0Vc5S/U0Q5moYjGd6</vt:lpwstr>
  </property>
  <property fmtid="{D5CDD505-2E9C-101B-9397-08002B2CF9AE}" pid="26" name="x1ye=3">
    <vt:lpwstr>k2uxpQyuO1+7HtZjrc6KbcsuB7Wf2o1j4pjWd1ecdyJh9yvpIWcciQGI0p2z0mitIZn65RbAByNaE/Kpsn3Tik6F82+Vn/vRXy/qob1SidoEI3KxSCCcMjgzUvQpeqAMW3IY6xJOEYyIUFODzqT0hkXbUT5JpAk5QqAhnYxOH4VUkl064snYc0bGHnTWsDHL0uZoIuaet815DiHHbANkEGX0VVerD3lN/wtq54FjRoEivAz9eZvATumi5TonU4T</vt:lpwstr>
  </property>
  <property fmtid="{D5CDD505-2E9C-101B-9397-08002B2CF9AE}" pid="27" name="x1ye=30">
    <vt:lpwstr>U0Y9U9fpwEhvAQiRip/km1sDhoNWoVOfaAmIdAcDkYMLA3PLU/h8eVSv3SOnLx72GkXyFn73rj8RjLyWP7sqLE78KpT8uGkxjQxo7kv2JA5MotX1HlowUyjllBWoFQ7Mz6UQZv9O4bB4UT/zU+xcajcNW83fYlhQnfY4W7l1Am9FVrwgXmsrkSIYGKwl5j20mtiuEpNAYSviTQtWchtNf66ZFBG0vhXV1i4d3XLo8RJYvSMqfwR2Y9ocX5wVXPM</vt:lpwstr>
  </property>
  <property fmtid="{D5CDD505-2E9C-101B-9397-08002B2CF9AE}" pid="28" name="x1ye=31">
    <vt:lpwstr>I/1KyUBrtPDnOJxFw3iNy6b8pebW5etNuRoRzkscfVba/ZaNItK2XSmVZ14n+prFrqV3x9AwBv2d3YOzYntuL9Oe6u/cXoyeKk8IVzDdTfp4VcKTu1wREn/xb9vQRdz4xEU5Cg1NT50+TEQ4URNNYGogPf6PZ3ht1CeyGsBzAlSrWEJFLrvCM1rlc1Ez2iad3Gg/jUvSNbuL2TM4IhkcaC+8PpaBJ76EeXw3CkdQUxj5N+/zxJePobEECsViF/q</vt:lpwstr>
  </property>
  <property fmtid="{D5CDD505-2E9C-101B-9397-08002B2CF9AE}" pid="29" name="x1ye=32">
    <vt:lpwstr>BmZ91aTe6xWTHr/HIIjhM4VxNLS3/g0Rr9ELLteJwg3YnnxyHjZQ4Mp46To7bM0CUfhuwUHd82AWQhKdEtxffoTLsZD+J07RuX82JSXMnupZui41yW8dNBiB4/k9LVLGIuwxmj42byty/406tApsVMyrJHk2kS8Q/PtRww8LYGQnyGQyddSJM9exDtPrAvyOf0S4M4xryzD3t50h/fL3XqvKAuqGKjNAz9R+y9W1Vh8HW3pqYO22sAAiIP/pxdO</vt:lpwstr>
  </property>
  <property fmtid="{D5CDD505-2E9C-101B-9397-08002B2CF9AE}" pid="30" name="x1ye=33">
    <vt:lpwstr>R/aZyh1ikX5Fz47jYeTMNmSgfeAU70BaWOrhsLIj/0VsFW/0vo9A/T18BwhZ3tspYo6AK4c8NsMVjhNUL3MD741vAJ6EObZUyglkGjf3Ho1rPUFjyFKewmp3r+sWmDW0Z9489xYfscx5iElcy51C61kLUM1YPwgg6Q9SQ/bCyGKgo7qqaM7dBq6YNJnuxn08bPea+nz2JRh0OW6hqZiHdf9x83hTPLpwAC/nyxSlFGxdrygvDcIxU5y6yuOZUkN</vt:lpwstr>
  </property>
  <property fmtid="{D5CDD505-2E9C-101B-9397-08002B2CF9AE}" pid="31" name="x1ye=34">
    <vt:lpwstr>v9Nx0bvjcwcfrEoBo9QmRR8RyFLQddh8XLgrhZ8aWpuvNdC4eY1yKI69jzontCOo0W79M8pseIeMkL1uwYfDnWTA7Y8i4j6eaM+J6Pm/z0LKe8zciNNxBxUMOlv1p2GmCrka4+cNpcL+yjhdKwNTheA+VP2oH50aL0z1/VNHfEV0MGrCttYJd/PeCKHPulKBQeD+/t969nSUuJ9DWCkSKqMFRhzuBHpNMqTzBBDWcwAAo0z4WwBCJgHWuyh8qXM</vt:lpwstr>
  </property>
  <property fmtid="{D5CDD505-2E9C-101B-9397-08002B2CF9AE}" pid="32" name="x1ye=35">
    <vt:lpwstr>B/rzdN6Di0+krEzcfbRBrzjDYT9/G3cmMfMaIg6mG8rz820bKadsmhbC2wenuKULImufvvkekY3bCZ/rEGIZSSsEMd8KMrO3nkkSW54SvWe7epov0Om07FHmdtl4E+Qn3Z5Ryw2GoUdzc40ERDvh4dxAbqPKe5GJvgxEL6Pep5GNdbqZbNGlWkoZKVCscSlpZ7GorPU/kA3TaWT/B02P9SMQriqSRyHbLM9PgexRCNg0pZZasMiSAda+MGOoWuP</vt:lpwstr>
  </property>
  <property fmtid="{D5CDD505-2E9C-101B-9397-08002B2CF9AE}" pid="33" name="x1ye=36">
    <vt:lpwstr>EqUJvQj8d0jqfJVW0ioZ/qZq1jrL9w6s8WNKnqbE+/MP8Cb1HdpHDcIOzET739YHZUXPYYEeKGIuPz73eWx+j3wdrgZqKwkngS84PyCC1Ivr6TwHIJ/Yz/qHeX+E1RzIhgOSUD+Zk9i73JmF3cxhgHWuJ2aKKgmLQEousBW3IpwXwcK4aaXn1PUZ6jjx0IyorZLkeZXLYGr5vryED0wbV9gh9iVTp3/M6Wy8JLRHuvtifOmtBOr0IsEqBM4tsbb</vt:lpwstr>
  </property>
  <property fmtid="{D5CDD505-2E9C-101B-9397-08002B2CF9AE}" pid="34" name="x1ye=37">
    <vt:lpwstr>TKM+E1fhRMHbMGROAAq76wjZR/cwYlmn+JV8QtYXAgbCyw2AG4Bo43cjWRfUrgrGEo7JCMLeMN/lf3J+OteJAWTN9KGFFPGK2NUud5PUJY3J+2tbFXp4u9Se39gxv1JTeS3Lb6a+cxinNwNXpPc1ioL+o9vrY7VTZTliaEVcFk0pBTQK5pE7pvlScz7Rke0RtQKc/ZGysKjbgz5BGDkAH/i/1UBCN6vYhLItZ9O+9KPpGBpW5CnboDiH2rqvqiq</vt:lpwstr>
  </property>
  <property fmtid="{D5CDD505-2E9C-101B-9397-08002B2CF9AE}" pid="35" name="x1ye=38">
    <vt:lpwstr>mAKc2f+0d/ujMDz+uIpRJRnJiHLGXPs3f724iNeF5jn34zuXLkJeeoqPsVQgVlcLRAA0K/gez7gQAdzwttv5MdsWEgMMYZ4XOFr+NVOkTTj02ZvfvdY4k8IYWHw/ehztTYp/xH3bIkgHT+YjvlL0VRlrsU9NuDedIAOLtawBgwdPYP9+3YPBTkGi8WIFx984f33d7XF4uGHXvwE/GMGABv0A/tz7I9u3roIHZjvaPjZlPHBvos9WdrktW297Zsd</vt:lpwstr>
  </property>
  <property fmtid="{D5CDD505-2E9C-101B-9397-08002B2CF9AE}" pid="36" name="x1ye=39">
    <vt:lpwstr>Zkj9CUI4mCq1kh7RMbt3fzRVoiN8PWip/5wZaSA+nQYFaZs+RkVxcb/iqUz4nhCFHM8/lq/Kwa1GjSEtV0Hawa5O47gdy1esfwFTCpZYKEXhOT5ytblvcY7SCTdt+n+aR8U3Wadpbl0Oi/YGAipTTAS1EWVTtXJKe1JOrxfLObEPBpMu7WuTGCHlUge+AR+eLExsUCjkilkGxvLq8OhYZCFsIhRX/sPiDmEkAdjxFUNWgLsImCakmgzp/U4ZRck</vt:lpwstr>
  </property>
  <property fmtid="{D5CDD505-2E9C-101B-9397-08002B2CF9AE}" pid="37" name="x1ye=4">
    <vt:lpwstr>5R3FVeb0eVa1V95ntuCufntofKbwXPSmpuYihrbHDHyYpJNkcSa1QdoHlnp+CO3qO0ghUACA5/YC8zaMNeK/Fxi6HZ2OF0PmFVBcHJrySviOGtLl+e9SX4UiZz67cJxsDRRT2N7N2zbI+lM3c3Blzhw6J7h5nkzg1RuX0bxKm0K0tKPe7RqB7Genbj+g6Kp18J5YcyqFii0PsN/vHRbyq9KtIqwsxq2iXOdaBooFnYMvJSI1db0BCTFkf4pHhe0</vt:lpwstr>
  </property>
  <property fmtid="{D5CDD505-2E9C-101B-9397-08002B2CF9AE}" pid="38" name="x1ye=40">
    <vt:lpwstr>oDi+9vn0tBr+wonYQzQlmNMoqn7wGgMvQdxYkJ250iNvdZDXmBQYo0idDEWnkALufn1qHcZQbY0LSoIZmdMIvAhFyweewsvnLzZaGBtKykJ4zvm9MoAybfkAEbf8vN4oBa6SuVFh1HE6SzirpcKvYGT1OUUVTxOpILiX9T9KAZfdyCRvn5C0IeKeMH9d0SL1oEvZsqubzhxyx3H9ZYxMaP+rLawI8hdqFn3X4A3mlJ6S6bbeNr4vBiG49qkpfGH</vt:lpwstr>
  </property>
  <property fmtid="{D5CDD505-2E9C-101B-9397-08002B2CF9AE}" pid="39" name="x1ye=41">
    <vt:lpwstr>amm4u8i8E5ATulodbc3pe+KqtZCTJrg99zS7syS1ML+ZwW+2aaRvs3Qy6JUWa/ZYBMjwkxMom+ZvaMA/XUc3uqvlEr/87+D1Nw7jFy4vM1Tl9kIk8XP6hdkpi2Zo8l373lqXq9IdY8OswHyltZ+aav3uSjM9zdO1CdTYwxq+gNikZTuiTyvPATm3zaqrUT5G4VobRgAgbIW3xkOCw8yP+Fi2E+XK86Zb880EqUO5kcG5eEJF6fwxyCL5zdcWfdL</vt:lpwstr>
  </property>
  <property fmtid="{D5CDD505-2E9C-101B-9397-08002B2CF9AE}" pid="40" name="x1ye=42">
    <vt:lpwstr>y/mCYBXm3OTpXYq4o6p/TP8+vWEOAkClozWaG6mbvCNUnItGeHsJbOpZt/xFGLkj8sTeMqpoPCR9H/mvbGscXxLJg/lB+o0AHYpQC5F1zTMHA2CQZekOZMsbD9cZejLcabmkHyjDc0JyzMrMJf1IJR1we7Vxa3hCe+CfsAOfJKApxKIjmtouaVBRjFYJNZRZhBZp8+1em7hg3i+xdl50LkHeeg/OLF5WI4U8aZB7Mup1vnhE57ooZMgjy68Dl5L</vt:lpwstr>
  </property>
  <property fmtid="{D5CDD505-2E9C-101B-9397-08002B2CF9AE}" pid="41" name="x1ye=43">
    <vt:lpwstr>BFvIUOmtb679SOPkboguFmqE2Hs3xaK9ScXSjMDip0ItPU0vtvZLeFz9yrjs2Zn4vg0GQwcX4CZEyjPwJ9D0KdWj0IfRe2kkc+gOz2srX/0+IV8Y8iXGYFIuzunENIMZgHNnRaLR1CCZIXQT/zUZvE4NVhge+RT8MF7lHKQQ2el3+GwRa4yIGoQ/esEBwv3IqKlcg6QX25zFOdUGq658dMgLX5xnDcsRrQs2onnkCDGU+tt79UAr4sO0t81ZNGS</vt:lpwstr>
  </property>
  <property fmtid="{D5CDD505-2E9C-101B-9397-08002B2CF9AE}" pid="42" name="x1ye=44">
    <vt:lpwstr>4KssZL8DU31a/2X5e81Ed6NtNDCEHgdP1SoEQ1GBu52jKZZzYxJMyj8eqFHYjFKlGTF1Am6k7Rq8NPsXUzZ6+7ZoOiDAIiMN6WAFAvlGopdCF/95wtHHErjSMB2Jg/Hx8XpCoBzEj53nM4DTtJH89VHq9FsVUmuO0DNtvxVRA8pF5v70I9p8wQ3udHLfCfriEm9OziF0xviRcKEaNRzh3Et7LUcOWox+DT9kpAicw9p+M7OK75YClQs9dj8iUJO</vt:lpwstr>
  </property>
  <property fmtid="{D5CDD505-2E9C-101B-9397-08002B2CF9AE}" pid="43" name="x1ye=45">
    <vt:lpwstr>GgAAEvXjx7G4yEtxn9A/Q+Tx5B1I5tcgXW6YGCmBtNJpxPuLVYqsIZvfUy6glCqAl5o4l4Z1/tayz/n6gb/fRIyw2fTk1tHFE6j4BkoiEj+18RBx96Tt4elV8uYd//YMM577+TND47QmPrI6eRdyD0NJP6x3KJVGfXSGQLfhvfxJFKZcbdL8OT092b2uh6Yt1KxgXFuwBdJIiC1TU9QzZ8nBEEXFE1U+PaWGfFjotWHqvdXBl9C+9arGEjCSP0p</vt:lpwstr>
  </property>
  <property fmtid="{D5CDD505-2E9C-101B-9397-08002B2CF9AE}" pid="44" name="x1ye=46">
    <vt:lpwstr>gfymceaJEQIw7Ooae/w2hX03wf1BLW1hgYno3HDF+wGjGi8S+y2SgbXVM51T/rVe8FuisTeZbJRiXvnqut25ccsEwBHzIs6xUrmTWpxN76DuOP0I/pCsfsysfC1yb5jE+RDguL+AxLn+6hrcoiXkYBAbEuvMbsmdueOfLkpF0vA/iAz8sqkB24M8mthUQ6X6ZmptszNop0IrUDPDurxrDXQUytm6y/OuzpHbE89C3ob70nt9Q8I/zOXaXCD4Nv7</vt:lpwstr>
  </property>
  <property fmtid="{D5CDD505-2E9C-101B-9397-08002B2CF9AE}" pid="45" name="x1ye=47">
    <vt:lpwstr>v7todta/XUVCSWCcR7VcC5ciqhvm591NMZAyKEK0yH8unFHX7EqJ3pBe40VxkI9afGL9eSPRPaT3IYJsMjIAzyuTq/OwAkHpPFh+Mmwvn8b+iAr6T8Ifk7sOxJHMcx/32j8U6zyPqJsqkOTawIGKNTS/FOuP6z/1ZK5ruoOoQyDmKxGhuEy++2E7Ulw5rt9M49hiG1MLebeEsu/2GqdD7h6naWSH1Cby58AuCACfqLaneDznMy08Vqr/oFb4Oo/</vt:lpwstr>
  </property>
  <property fmtid="{D5CDD505-2E9C-101B-9397-08002B2CF9AE}" pid="46" name="x1ye=48">
    <vt:lpwstr>Gmcm/6IjkEoREeRHHoBWw1xlrJoj2rPTipW5vIoPzBZyjcYWxM33mv7t6tZMhSAbqzWElgRtmEFSLHi7MGS7F/8FACq81PbxCIjG2Z/GBqolkywtpmnm2hRnpMU92OBuY2ccyDIQJed8h5D2fg5LjouKTze80cogv9UNS8kKPBr9ZG8T8UUbULi+kDx8/tanOaJuI6cak87JfqxmZHlokgHgT+XdfXsp8MvJXxthFX2wRBKC1zkLNG59YWXGi99</vt:lpwstr>
  </property>
  <property fmtid="{D5CDD505-2E9C-101B-9397-08002B2CF9AE}" pid="47" name="x1ye=49">
    <vt:lpwstr>/65E3JuyC4b2Qo+rFlTvdyzco1HqvQP+bZVBo/SkexEJ+zHg0Q6Dw6g5S8W/bf4R4FInqU7uK/JWSXXl0o5PyEQFdrEMaI0Pyb/o7euuvW7nqy6VfQmkWgQdLfBo8uToARGW/wjRLiNznh5UAVd+xP+chmhXrKhJ6iMuXaUztwd57rWn3fsUBdG3d24gumiuixNdT2/acxW2AoxZV2tnsZSAlkQucgDi022zskJTpbdqBH/fPAgatE3sHl0cw6H</vt:lpwstr>
  </property>
  <property fmtid="{D5CDD505-2E9C-101B-9397-08002B2CF9AE}" pid="48" name="x1ye=5">
    <vt:lpwstr>MGrVhFiFu+S4mI8AZDAy3YpAcctPMGwh2/s5WZeoj0sfmqEVhOT0+YzUVRdCfIZnZ7iVK0FNJaoIkWryI6GXC43XU34ZiIBDTcpaO+QSBVJjcNtd8ggeZkzTcznRjn7iFEa7GKKpM+nmfvcvbOVj9RVp3HzQ3KdPvxhhMsL9B0z+s0W3It0KMTzAYgWvTDknG037mwH/MApUNwlhRSCC++dvNl+xL/tscLE3JZHJWwI7uz4JXx5YJjh/FUBCBAs</vt:lpwstr>
  </property>
  <property fmtid="{D5CDD505-2E9C-101B-9397-08002B2CF9AE}" pid="49" name="x1ye=50">
    <vt:lpwstr>5Sj8niACRDi0qBfFBKpftiKIqQTD3fWE8hgAZkRn3RokIOC3zGtWjKZiVrn0isZc9UrfSOvVlwpwOXpx7NIIeoYDj4VP0EdUutoVL/vpGwwOmcXy2gCqumZCjx2mH5gRa9iIua+6+kaUaJGHQ7deuZRqeE2Zpf3UUVO/sbaxQH07+rY4Lg3auMkNfqDD4kdbE2c7NyDZ3qVJlyMFNbCtw8gfIcRTHR8o/isVhGyZLaVuU8ijoYSIVUphwJAm4pr</vt:lpwstr>
  </property>
  <property fmtid="{D5CDD505-2E9C-101B-9397-08002B2CF9AE}" pid="50" name="x1ye=51">
    <vt:lpwstr>SheWA9BO2DJBPLVxv3lfjS+bBp/6GzxiYiMlad9+yq0/YMrGf7FwtKtB9ukRCcuCawZbRyqKxjBVWZJebNju7/oS5lj6mL6HxliNM+oXTmxNIkfS89xB7hkganvyHtcy3OuB799Mv4nvgskV2MNHUBDZn0SzOwydoRxfYCPA7ANk2GrYmmN3FaW+LYIxT9vaNzEcXiZlBgT0DKQIY5FQmycZkbf8AlXXALlb8z4mCY6LsA1PPRl9g7EbeYOveUr</vt:lpwstr>
  </property>
  <property fmtid="{D5CDD505-2E9C-101B-9397-08002B2CF9AE}" pid="51" name="x1ye=52">
    <vt:lpwstr>QCabkmXJpeDv4uqtj1gpoooOXpVGCgY1N4rewjJsCdXeHPqzYyjzyEb9Iz50mwR9Tlod3EVKG8FDYSi3rxLWhEfbb78cXpT/ADC9YzugMwAA</vt:lpwstr>
  </property>
  <property fmtid="{D5CDD505-2E9C-101B-9397-08002B2CF9AE}" pid="52" name="x1ye=6">
    <vt:lpwstr>mf1uuR975wUMjdG25Tlka9EQSK9QW1y+4gmPpevTlLFEWIczI5tbseo2ygv6khOPaBKj+caS7H+JxN+Xe86uQ2ZKx+4GoG/9bgK8KMY1Y8u2lKGt9BPf/ukQCXIhDxBe5BkFDQkjIFM+KlOGc0DaL0u/YjR1sOjpgeviTzyG4CVz1yvlbfajt9qdjEIcACb/AkBf17Qx8xBFGlnAqItUS9Q6kxTiDGqF3IMyPAPaxgdzMKZazD3oYg6b/npTcAg</vt:lpwstr>
  </property>
  <property fmtid="{D5CDD505-2E9C-101B-9397-08002B2CF9AE}" pid="53" name="x1ye=7">
    <vt:lpwstr>D+kvB/ccjpmc53YebcMLUEcZg3Z3zrH0jlqLQhvy8Pp5rHz0g5FZ/jQjZMZMpk4xscH/7suhMvmiocOFbiUeCrHae71Lh3/WCRsTKKAdDUyi4tU/DJXYz4s5YgemoGyo2vUeKk9VpW8tdIcZ5fCevxbjjYV+TNaABJddT4gZwwnZXNtrwHXUR6TwQSuBBzCh6PMqu7R2Nrxnnxn20o7yPqLk6uDCOSPkoRv736Zurbpq7A/yPGIQ2n0MTshNT+B</vt:lpwstr>
  </property>
  <property fmtid="{D5CDD505-2E9C-101B-9397-08002B2CF9AE}" pid="54" name="x1ye=8">
    <vt:lpwstr>wPQUliYVkoXzj2rLoRwoWZjqjbSjaxlvNd0UmqX14g66dsQMrdJLnpkj0UKTp+1PBMudwXv3bNWtCIi5pDItxXqglzLS/p6QXmd5Uekfvs5wE4fswSt8wW3jNm0n4DVBnDrPwsttKZ1ULMpvdMBJq+d7d5Nzpf2t8GFcWmGW7cMrC7EWSBndFOQXPR5AkyQEsTj2YPQ19/eHn+XWMTLd1klgns7fBAhUBla95o214mXb1UR3X6P4UCME6ETX94m</vt:lpwstr>
  </property>
  <property fmtid="{D5CDD505-2E9C-101B-9397-08002B2CF9AE}" pid="55" name="x1ye=9">
    <vt:lpwstr>SLWC6POTiS7S2MSxH+RaURW3JEyMvaKpCfoH0VfUVSJ7yA6f4CXvbWtai7TXVjQKAuGcNi7jeTLZ9xUgGwRaTg0mKEV7T2JlxQCnHszWVwc0jtKeMh5dN1lNPO05ye5KZVmf6qqkNzIQsau1yZxxmSR9anM9P1+B10nPvCDqJyuLzI08OaI514oGoXph1ZpVgutAiD0zFfNJdmcD1DRbe0tdjIm12fR+DAlqmWeLpBWZrdriuS3vg0XkMPZ3R9n</vt:lpwstr>
  </property>
</Properties>
</file>